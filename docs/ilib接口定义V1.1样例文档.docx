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A1A52" w:rsidRDefault="00692735">
      <w:pPr>
        <w:pStyle w:val="ac"/>
        <w:spacing w:after="320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ilib</w:t>
      </w:r>
      <w:proofErr w:type="spellEnd"/>
      <w:r w:rsidR="00BC074F">
        <w:rPr>
          <w:rFonts w:hint="eastAsia"/>
          <w:sz w:val="44"/>
          <w:szCs w:val="44"/>
        </w:rPr>
        <w:t>接入接口规范（</w:t>
      </w:r>
      <w:r w:rsidR="00BC074F">
        <w:rPr>
          <w:rFonts w:hint="eastAsia"/>
          <w:sz w:val="44"/>
          <w:szCs w:val="44"/>
        </w:rPr>
        <w:t>HTTP</w:t>
      </w:r>
      <w:r w:rsidR="00BC074F">
        <w:rPr>
          <w:rFonts w:hint="eastAsia"/>
          <w:sz w:val="44"/>
          <w:szCs w:val="44"/>
        </w:rPr>
        <w:t>）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1"/>
        <w:gridCol w:w="2080"/>
        <w:gridCol w:w="2104"/>
        <w:gridCol w:w="2207"/>
      </w:tblGrid>
      <w:tr w:rsidR="001A1A52">
        <w:tc>
          <w:tcPr>
            <w:tcW w:w="2081" w:type="dxa"/>
          </w:tcPr>
          <w:p w:rsidR="001A1A52" w:rsidRDefault="00BC074F">
            <w:r>
              <w:rPr>
                <w:rFonts w:hint="eastAsia"/>
              </w:rPr>
              <w:t>版本</w:t>
            </w:r>
          </w:p>
        </w:tc>
        <w:tc>
          <w:tcPr>
            <w:tcW w:w="2080" w:type="dxa"/>
          </w:tcPr>
          <w:p w:rsidR="001A1A52" w:rsidRDefault="00BC074F">
            <w:r>
              <w:rPr>
                <w:rFonts w:hint="eastAsia"/>
              </w:rPr>
              <w:t>修订人</w:t>
            </w:r>
          </w:p>
        </w:tc>
        <w:tc>
          <w:tcPr>
            <w:tcW w:w="2104" w:type="dxa"/>
          </w:tcPr>
          <w:p w:rsidR="001A1A52" w:rsidRDefault="00BC074F">
            <w:r>
              <w:rPr>
                <w:rFonts w:hint="eastAsia"/>
              </w:rPr>
              <w:t>修订日期</w:t>
            </w:r>
          </w:p>
        </w:tc>
        <w:tc>
          <w:tcPr>
            <w:tcW w:w="2207" w:type="dxa"/>
          </w:tcPr>
          <w:p w:rsidR="001A1A52" w:rsidRDefault="00BC074F">
            <w:r>
              <w:rPr>
                <w:rFonts w:hint="eastAsia"/>
              </w:rPr>
              <w:t>修订内容</w:t>
            </w:r>
          </w:p>
        </w:tc>
      </w:tr>
      <w:tr w:rsidR="001A1A52">
        <w:tc>
          <w:tcPr>
            <w:tcW w:w="2081" w:type="dxa"/>
          </w:tcPr>
          <w:p w:rsidR="001A1A52" w:rsidRDefault="00BC074F">
            <w:r>
              <w:rPr>
                <w:rFonts w:hint="eastAsia"/>
              </w:rPr>
              <w:t>1.0</w:t>
            </w:r>
          </w:p>
        </w:tc>
        <w:tc>
          <w:tcPr>
            <w:tcW w:w="2080" w:type="dxa"/>
          </w:tcPr>
          <w:p w:rsidR="001A1A52" w:rsidRDefault="001C13E3">
            <w:r>
              <w:rPr>
                <w:rFonts w:hint="eastAsia"/>
              </w:rPr>
              <w:t>薛正辉</w:t>
            </w:r>
          </w:p>
        </w:tc>
        <w:tc>
          <w:tcPr>
            <w:tcW w:w="2104" w:type="dxa"/>
          </w:tcPr>
          <w:p w:rsidR="001A1A52" w:rsidRDefault="00BC074F">
            <w:r>
              <w:rPr>
                <w:rFonts w:hint="eastAsia"/>
              </w:rPr>
              <w:t>2017-</w:t>
            </w:r>
            <w:r w:rsidR="001C13E3">
              <w:rPr>
                <w:rFonts w:hint="eastAsia"/>
              </w:rPr>
              <w:t>12-02</w:t>
            </w:r>
          </w:p>
        </w:tc>
        <w:tc>
          <w:tcPr>
            <w:tcW w:w="2207" w:type="dxa"/>
          </w:tcPr>
          <w:p w:rsidR="001A1A52" w:rsidRDefault="001C13E3">
            <w:pPr>
              <w:jc w:val="left"/>
            </w:pPr>
            <w:proofErr w:type="spellStart"/>
            <w:r>
              <w:rPr>
                <w:rFonts w:hint="eastAsia"/>
              </w:rPr>
              <w:t>ilib</w:t>
            </w:r>
            <w:proofErr w:type="spellEnd"/>
            <w:r w:rsidR="00BC074F">
              <w:rPr>
                <w:rFonts w:hint="eastAsia"/>
              </w:rPr>
              <w:t>接口初版</w:t>
            </w:r>
          </w:p>
        </w:tc>
      </w:tr>
      <w:tr w:rsidR="001A1A52">
        <w:tc>
          <w:tcPr>
            <w:tcW w:w="2081" w:type="dxa"/>
          </w:tcPr>
          <w:p w:rsidR="001A1A52" w:rsidRDefault="00BC074F">
            <w:r>
              <w:rPr>
                <w:rFonts w:hint="eastAsia"/>
              </w:rPr>
              <w:t>1.1</w:t>
            </w:r>
          </w:p>
        </w:tc>
        <w:tc>
          <w:tcPr>
            <w:tcW w:w="2080" w:type="dxa"/>
          </w:tcPr>
          <w:p w:rsidR="001A1A52" w:rsidRDefault="0039326D">
            <w:r>
              <w:rPr>
                <w:rFonts w:hint="eastAsia"/>
              </w:rPr>
              <w:t>薛正辉</w:t>
            </w:r>
          </w:p>
        </w:tc>
        <w:tc>
          <w:tcPr>
            <w:tcW w:w="2104" w:type="dxa"/>
          </w:tcPr>
          <w:p w:rsidR="001A1A52" w:rsidRDefault="0039326D" w:rsidP="0039326D">
            <w:r>
              <w:rPr>
                <w:rFonts w:hint="eastAsia"/>
              </w:rPr>
              <w:t>2017-12-03</w:t>
            </w:r>
          </w:p>
        </w:tc>
        <w:tc>
          <w:tcPr>
            <w:tcW w:w="2207" w:type="dxa"/>
          </w:tcPr>
          <w:p w:rsidR="001A1A52" w:rsidRDefault="0039326D">
            <w:pPr>
              <w:jc w:val="left"/>
            </w:pPr>
            <w:r>
              <w:rPr>
                <w:rFonts w:hint="eastAsia"/>
              </w:rPr>
              <w:t>...</w:t>
            </w:r>
          </w:p>
        </w:tc>
      </w:tr>
    </w:tbl>
    <w:p w:rsidR="001A1A52" w:rsidRDefault="001A1A52"/>
    <w:p w:rsidR="001A1A52" w:rsidRDefault="00BC074F">
      <w:pPr>
        <w:pStyle w:val="1"/>
      </w:pPr>
      <w:r>
        <w:rPr>
          <w:rFonts w:hint="eastAsia"/>
        </w:rPr>
        <w:t>传输协议</w:t>
      </w:r>
    </w:p>
    <w:tbl>
      <w:tblPr>
        <w:tblStyle w:val="af2"/>
        <w:tblW w:w="0" w:type="auto"/>
        <w:tblLook w:val="04A0"/>
      </w:tblPr>
      <w:tblGrid>
        <w:gridCol w:w="4261"/>
        <w:gridCol w:w="4261"/>
      </w:tblGrid>
      <w:tr w:rsidR="005F73EE" w:rsidTr="005F73EE">
        <w:tc>
          <w:tcPr>
            <w:tcW w:w="4261" w:type="dxa"/>
          </w:tcPr>
          <w:p w:rsidR="005F73EE" w:rsidRDefault="005F73EE" w:rsidP="005F73E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请求参数类型的提供</w:t>
            </w:r>
          </w:p>
        </w:tc>
        <w:tc>
          <w:tcPr>
            <w:tcW w:w="4261" w:type="dxa"/>
          </w:tcPr>
          <w:p w:rsidR="005F73EE" w:rsidRDefault="005F73EE" w:rsidP="00F74883">
            <w:pPr>
              <w:rPr>
                <w:lang w:val="zh-CN"/>
              </w:rPr>
            </w:pPr>
            <w:r>
              <w:rPr>
                <w:rFonts w:hint="eastAsia"/>
              </w:rPr>
              <w:t>接口方以</w:t>
            </w:r>
            <w:proofErr w:type="spellStart"/>
            <w:r w:rsidRPr="00524BC1">
              <w:rPr>
                <w:rFonts w:hint="eastAsia"/>
                <w:color w:val="FF0000"/>
              </w:rPr>
              <w:t>requestType</w:t>
            </w:r>
            <w:proofErr w:type="spellEnd"/>
            <w:r>
              <w:rPr>
                <w:rFonts w:hint="eastAsia"/>
              </w:rPr>
              <w:t>作为参数名</w:t>
            </w:r>
          </w:p>
        </w:tc>
      </w:tr>
      <w:tr w:rsidR="005F73EE" w:rsidTr="005F73EE">
        <w:tc>
          <w:tcPr>
            <w:tcW w:w="4261" w:type="dxa"/>
          </w:tcPr>
          <w:p w:rsidR="005F73EE" w:rsidRDefault="00ED61ED" w:rsidP="005F73E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请求方式</w:t>
            </w:r>
          </w:p>
        </w:tc>
        <w:tc>
          <w:tcPr>
            <w:tcW w:w="4261" w:type="dxa"/>
          </w:tcPr>
          <w:p w:rsidR="005F73EE" w:rsidRDefault="00D007EA" w:rsidP="005F73E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必须</w:t>
            </w:r>
            <w:r>
              <w:rPr>
                <w:rFonts w:hint="eastAsia"/>
                <w:lang w:val="zh-CN"/>
              </w:rPr>
              <w:t>POST</w:t>
            </w:r>
            <w:r>
              <w:rPr>
                <w:rFonts w:hint="eastAsia"/>
                <w:lang w:val="zh-CN"/>
              </w:rPr>
              <w:t>请求请求</w:t>
            </w:r>
          </w:p>
        </w:tc>
      </w:tr>
      <w:tr w:rsidR="005F73EE" w:rsidTr="005F73EE">
        <w:tc>
          <w:tcPr>
            <w:tcW w:w="4261" w:type="dxa"/>
          </w:tcPr>
          <w:p w:rsidR="005F73EE" w:rsidRDefault="00ED61ED" w:rsidP="005F73E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参数加密</w:t>
            </w:r>
          </w:p>
        </w:tc>
        <w:tc>
          <w:tcPr>
            <w:tcW w:w="4261" w:type="dxa"/>
          </w:tcPr>
          <w:p w:rsidR="005F73EE" w:rsidRDefault="00ED61ED" w:rsidP="005F73EE">
            <w:pPr>
              <w:rPr>
                <w:lang w:val="zh-CN"/>
              </w:rPr>
            </w:pPr>
            <w:r>
              <w:rPr>
                <w:rFonts w:hint="eastAsia"/>
                <w:color w:val="FF0000"/>
              </w:rPr>
              <w:t>必须用</w:t>
            </w:r>
            <w:r>
              <w:rPr>
                <w:rFonts w:hint="eastAsia"/>
                <w:color w:val="FF0000"/>
              </w:rPr>
              <w:t>UTF-8</w:t>
            </w:r>
            <w:r>
              <w:rPr>
                <w:rFonts w:hint="eastAsia"/>
                <w:color w:val="FF0000"/>
              </w:rPr>
              <w:t>的</w:t>
            </w:r>
            <w:r>
              <w:rPr>
                <w:rFonts w:hint="eastAsia"/>
                <w:color w:val="FF0000"/>
              </w:rPr>
              <w:t>Unicode</w:t>
            </w:r>
            <w:r>
              <w:rPr>
                <w:rFonts w:hint="eastAsia"/>
                <w:color w:val="FF0000"/>
              </w:rPr>
              <w:t>加密</w:t>
            </w:r>
          </w:p>
        </w:tc>
      </w:tr>
    </w:tbl>
    <w:p w:rsidR="001A1A52" w:rsidRDefault="001A1A52">
      <w:pPr>
        <w:ind w:firstLine="420"/>
      </w:pPr>
    </w:p>
    <w:p w:rsidR="001A1A52" w:rsidRDefault="00BC074F">
      <w:pPr>
        <w:pStyle w:val="3"/>
        <w:numPr>
          <w:ilvl w:val="0"/>
          <w:numId w:val="3"/>
        </w:numPr>
      </w:pPr>
      <w:r>
        <w:rPr>
          <w:rFonts w:hint="eastAsia"/>
        </w:rPr>
        <w:t>请求</w:t>
      </w:r>
    </w:p>
    <w:p w:rsidR="001A1A52" w:rsidRDefault="00BC074F">
      <w:pPr>
        <w:ind w:firstLine="420"/>
      </w:pPr>
      <w:r>
        <w:rPr>
          <w:rFonts w:hint="eastAsia"/>
        </w:rPr>
        <w:t>主要概念：</w:t>
      </w:r>
    </w:p>
    <w:p w:rsidR="001A1A52" w:rsidRDefault="001A1A52">
      <w:pPr>
        <w:ind w:firstLine="420"/>
      </w:pPr>
    </w:p>
    <w:p w:rsidR="001A1A52" w:rsidRDefault="000F614F">
      <w:pPr>
        <w:pStyle w:val="13"/>
        <w:numPr>
          <w:ilvl w:val="0"/>
          <w:numId w:val="4"/>
        </w:numPr>
        <w:ind w:firstLineChars="0"/>
      </w:pPr>
      <w:proofErr w:type="spellStart"/>
      <w:r>
        <w:rPr>
          <w:rFonts w:hint="eastAsia"/>
          <w:color w:val="0070C0"/>
        </w:rPr>
        <w:t>requestType</w:t>
      </w:r>
      <w:proofErr w:type="spellEnd"/>
      <w:r w:rsidR="00BC074F">
        <w:rPr>
          <w:rFonts w:hint="eastAsia"/>
        </w:rPr>
        <w:t>：请求方发送</w:t>
      </w:r>
      <w:r>
        <w:rPr>
          <w:rFonts w:hint="eastAsia"/>
        </w:rPr>
        <w:t>的请求类型，接口方根据类型区分业务操作</w:t>
      </w:r>
    </w:p>
    <w:p w:rsidR="001A1A52" w:rsidRDefault="0004008F">
      <w:pPr>
        <w:pStyle w:val="13"/>
        <w:numPr>
          <w:ilvl w:val="0"/>
          <w:numId w:val="4"/>
        </w:numPr>
        <w:ind w:firstLineChars="0"/>
      </w:pPr>
      <w:proofErr w:type="spellStart"/>
      <w:r w:rsidRPr="006F60DF">
        <w:rPr>
          <w:rFonts w:hint="eastAsia"/>
          <w:color w:val="0070C0"/>
        </w:rPr>
        <w:t>agentId</w:t>
      </w:r>
      <w:proofErr w:type="spellEnd"/>
      <w:r w:rsidR="00BC074F">
        <w:rPr>
          <w:rFonts w:hint="eastAsia"/>
        </w:rPr>
        <w:t>：</w:t>
      </w:r>
      <w:r w:rsidR="00CA568E">
        <w:rPr>
          <w:rFonts w:hint="eastAsia"/>
        </w:rPr>
        <w:t>接口</w:t>
      </w:r>
      <w:r w:rsidR="00BC074F">
        <w:rPr>
          <w:rFonts w:hint="eastAsia"/>
        </w:rPr>
        <w:t>响应方分配给请求方的</w:t>
      </w:r>
      <w:r w:rsidR="00BC074F">
        <w:rPr>
          <w:rFonts w:hint="eastAsia"/>
        </w:rPr>
        <w:t>id</w:t>
      </w:r>
      <w:r w:rsidR="00CA568E">
        <w:rPr>
          <w:rFonts w:hint="eastAsia"/>
        </w:rPr>
        <w:t>，区分接口提供客户</w:t>
      </w:r>
    </w:p>
    <w:p w:rsidR="00FD1C00" w:rsidRDefault="001A0D6A"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：经加密和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编码后的传输数据内容，限定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1A0D6A" w:rsidRDefault="001A0D6A"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sign</w:t>
      </w:r>
      <w:r>
        <w:rPr>
          <w:rFonts w:hint="eastAsia"/>
        </w:rPr>
        <w:t>：数字签名，保证请求内容的一致性</w:t>
      </w:r>
    </w:p>
    <w:p w:rsidR="001A0D6A" w:rsidRDefault="001A0D6A"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timestamp</w:t>
      </w:r>
      <w:r>
        <w:rPr>
          <w:rFonts w:hint="eastAsia"/>
        </w:rPr>
        <w:t>：附带请求的当前时间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，单位毫秒</w:t>
      </w:r>
    </w:p>
    <w:p w:rsidR="00205161" w:rsidRDefault="001A0D6A" w:rsidP="00205161"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nonce</w:t>
      </w:r>
      <w:r>
        <w:rPr>
          <w:rFonts w:hint="eastAsia"/>
        </w:rPr>
        <w:t>：防重放请求的随机</w:t>
      </w:r>
      <w:r>
        <w:rPr>
          <w:rFonts w:hint="eastAsia"/>
        </w:rPr>
        <w:t>key</w:t>
      </w:r>
      <w:r>
        <w:rPr>
          <w:rFonts w:hint="eastAsia"/>
        </w:rPr>
        <w:t>，详细见下面格式定义</w:t>
      </w:r>
    </w:p>
    <w:p w:rsidR="00205161" w:rsidRDefault="00205161" w:rsidP="00205161">
      <w:pPr>
        <w:pStyle w:val="13"/>
        <w:ind w:left="1260" w:firstLineChars="0" w:firstLine="0"/>
      </w:pPr>
    </w:p>
    <w:tbl>
      <w:tblPr>
        <w:tblStyle w:val="af2"/>
        <w:tblW w:w="0" w:type="auto"/>
        <w:tblLook w:val="04A0"/>
      </w:tblPr>
      <w:tblGrid>
        <w:gridCol w:w="1384"/>
        <w:gridCol w:w="7138"/>
      </w:tblGrid>
      <w:tr w:rsidR="00205161" w:rsidTr="00620D98">
        <w:tc>
          <w:tcPr>
            <w:tcW w:w="1384" w:type="dxa"/>
          </w:tcPr>
          <w:p w:rsidR="00205161" w:rsidRDefault="00205161">
            <w:r>
              <w:rPr>
                <w:rFonts w:hint="eastAsia"/>
              </w:rPr>
              <w:t>data</w:t>
            </w:r>
          </w:p>
        </w:tc>
        <w:tc>
          <w:tcPr>
            <w:tcW w:w="7138" w:type="dxa"/>
          </w:tcPr>
          <w:p w:rsidR="00205161" w:rsidRDefault="00205161">
            <w:r>
              <w:rPr>
                <w:rFonts w:hint="eastAsia"/>
              </w:rPr>
              <w:t>双方协议一个加密解密的</w:t>
            </w:r>
            <w:r>
              <w:rPr>
                <w:rFonts w:hint="eastAsia"/>
              </w:rPr>
              <w:t>KEY</w:t>
            </w:r>
          </w:p>
          <w:p w:rsidR="008D2090" w:rsidRDefault="00205161" w:rsidP="008D2090">
            <w:pPr>
              <w:rPr>
                <w:color w:val="FF0000"/>
              </w:rPr>
            </w:pPr>
            <w:r>
              <w:rPr>
                <w:rFonts w:hint="eastAsia"/>
              </w:rPr>
              <w:t>加密</w:t>
            </w:r>
            <w:r w:rsidR="008D2090">
              <w:rPr>
                <w:rFonts w:hint="eastAsia"/>
              </w:rPr>
              <w:t>encode(md5(des</w:t>
            </w:r>
            <w:r w:rsidR="00A61132">
              <w:rPr>
                <w:rFonts w:hint="eastAsia"/>
              </w:rPr>
              <w:t>(</w:t>
            </w:r>
            <w:proofErr w:type="spellStart"/>
            <w:r w:rsidR="00A61132">
              <w:rPr>
                <w:rFonts w:hint="eastAsia"/>
              </w:rPr>
              <w:t>data,deskey</w:t>
            </w:r>
            <w:proofErr w:type="spellEnd"/>
            <w:r w:rsidR="00A61132">
              <w:rPr>
                <w:rFonts w:hint="eastAsia"/>
              </w:rPr>
              <w:t>)</w:t>
            </w:r>
            <w:r w:rsidR="008D2090">
              <w:rPr>
                <w:rFonts w:hint="eastAsia"/>
              </w:rPr>
              <w:t>,</w:t>
            </w:r>
            <w:r w:rsidR="00230387">
              <w:rPr>
                <w:rFonts w:hint="eastAsia"/>
              </w:rPr>
              <w:t>md5</w:t>
            </w:r>
            <w:r w:rsidR="008D2090">
              <w:rPr>
                <w:rFonts w:hint="eastAsia"/>
              </w:rPr>
              <w:t>key),utf-8)</w:t>
            </w:r>
          </w:p>
          <w:p w:rsidR="00205161" w:rsidRDefault="00205161" w:rsidP="008D2090">
            <w:r>
              <w:rPr>
                <w:rFonts w:hint="eastAsia"/>
                <w:color w:val="FF0000"/>
              </w:rPr>
              <w:t>URL</w:t>
            </w:r>
            <w:r>
              <w:rPr>
                <w:rFonts w:hint="eastAsia"/>
                <w:color w:val="FF0000"/>
              </w:rPr>
              <w:t>编码用</w:t>
            </w:r>
            <w:r>
              <w:rPr>
                <w:rFonts w:hint="eastAsia"/>
                <w:color w:val="FF0000"/>
              </w:rPr>
              <w:t>UTF-8</w:t>
            </w:r>
          </w:p>
        </w:tc>
      </w:tr>
      <w:tr w:rsidR="00205161" w:rsidTr="00620D98">
        <w:tc>
          <w:tcPr>
            <w:tcW w:w="1384" w:type="dxa"/>
          </w:tcPr>
          <w:p w:rsidR="00205161" w:rsidRDefault="00620D98"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138" w:type="dxa"/>
          </w:tcPr>
          <w:p w:rsidR="00205161" w:rsidRDefault="00620D98" w:rsidP="00F41C2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(</w:t>
            </w:r>
            <w:proofErr w:type="spellStart"/>
            <w:r>
              <w:rPr>
                <w:rFonts w:hint="eastAsia"/>
                <w:color w:val="0070C0"/>
              </w:rPr>
              <w:t>requestType</w:t>
            </w:r>
            <w:proofErr w:type="spellEnd"/>
            <w:r>
              <w:rPr>
                <w:rFonts w:hint="eastAsia"/>
                <w:color w:val="0070C0"/>
              </w:rPr>
              <w:t xml:space="preserve"> + </w:t>
            </w:r>
            <w:proofErr w:type="spellStart"/>
            <w:r w:rsidRPr="006F60DF">
              <w:rPr>
                <w:rFonts w:hint="eastAsia"/>
                <w:color w:val="0070C0"/>
              </w:rPr>
              <w:t>agentId</w:t>
            </w:r>
            <w:proofErr w:type="spellEnd"/>
            <w:r w:rsidRPr="00620D98">
              <w:rPr>
                <w:rFonts w:hint="eastAsia"/>
                <w:color w:val="0070C0"/>
              </w:rPr>
              <w:t xml:space="preserve"> + data</w:t>
            </w:r>
            <w:r>
              <w:rPr>
                <w:rFonts w:hint="eastAsia"/>
                <w:color w:val="0070C0"/>
              </w:rPr>
              <w:t xml:space="preserve"> + </w:t>
            </w:r>
            <w:r w:rsidRPr="00620D98">
              <w:rPr>
                <w:rFonts w:hint="eastAsia"/>
                <w:color w:val="0070C0"/>
              </w:rPr>
              <w:t>timestamp</w:t>
            </w:r>
            <w:r>
              <w:rPr>
                <w:rFonts w:hint="eastAsia"/>
                <w:color w:val="0070C0"/>
              </w:rPr>
              <w:t xml:space="preserve"> +</w:t>
            </w:r>
            <w:r w:rsidRPr="00620D98">
              <w:rPr>
                <w:rFonts w:hint="eastAsia"/>
                <w:color w:val="0070C0"/>
              </w:rPr>
              <w:t xml:space="preserve"> nonce</w:t>
            </w:r>
            <w:r>
              <w:rPr>
                <w:rFonts w:hint="eastAsia"/>
                <w:color w:val="0070C0"/>
              </w:rPr>
              <w:t xml:space="preserve"> + md5key) </w:t>
            </w:r>
            <w:r>
              <w:rPr>
                <w:rFonts w:hint="eastAsia"/>
                <w:color w:val="0070C0"/>
              </w:rPr>
              <w:t>的</w:t>
            </w:r>
            <w:r>
              <w:rPr>
                <w:rFonts w:hint="eastAsia"/>
                <w:color w:val="0070C0"/>
              </w:rPr>
              <w:t xml:space="preserve"> MD5</w:t>
            </w:r>
            <w:r>
              <w:rPr>
                <w:rFonts w:hint="eastAsia"/>
                <w:color w:val="0070C0"/>
              </w:rPr>
              <w:t>签名</w:t>
            </w:r>
          </w:p>
          <w:p w:rsidR="0033228A" w:rsidRDefault="0033228A" w:rsidP="00F41C2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最后转为为小写</w:t>
            </w:r>
          </w:p>
          <w:p w:rsidR="007A7DC9" w:rsidRDefault="007A7DC9" w:rsidP="00F41C2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保证请求</w:t>
            </w:r>
            <w:r w:rsidR="00E75179">
              <w:rPr>
                <w:rFonts w:hint="eastAsia"/>
                <w:color w:val="0070C0"/>
              </w:rPr>
              <w:t>和接收</w:t>
            </w:r>
            <w:r>
              <w:rPr>
                <w:rFonts w:hint="eastAsia"/>
                <w:color w:val="0070C0"/>
              </w:rPr>
              <w:t>的过程，参数的一致性</w:t>
            </w:r>
          </w:p>
          <w:p w:rsidR="00E22704" w:rsidRDefault="00E22704" w:rsidP="00E22704">
            <w:pPr>
              <w:pStyle w:val="HTML"/>
              <w:shd w:val="clear" w:color="auto" w:fill="2B2B2B"/>
              <w:rPr>
                <w:rFonts w:ascii="Monospaced" w:hAnsi="Monospaced" w:hint="eastAsia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70C0"/>
              </w:rPr>
              <w:t>参考：</w:t>
            </w:r>
            <w:r>
              <w:rPr>
                <w:rFonts w:ascii="Monospaced" w:hAnsi="Monospaced"/>
                <w:color w:val="A9B7C6"/>
                <w:sz w:val="18"/>
                <w:szCs w:val="18"/>
                <w:shd w:val="clear" w:color="auto" w:fill="2B2B2B"/>
                <w:lang w:val="en-US"/>
              </w:rPr>
              <w:t xml:space="preserve">String sign = </w:t>
            </w:r>
            <w:r>
              <w:rPr>
                <w:rFonts w:ascii="Monospaced" w:hAnsi="Monospaced"/>
                <w:color w:val="CC7832"/>
                <w:sz w:val="18"/>
                <w:szCs w:val="18"/>
                <w:shd w:val="clear" w:color="auto" w:fill="2B2B2B"/>
                <w:lang w:val="en-US"/>
              </w:rPr>
              <w:t xml:space="preserve">new </w:t>
            </w:r>
            <w:r>
              <w:rPr>
                <w:rFonts w:ascii="Monospaced" w:hAnsi="Monospaced"/>
                <w:color w:val="A9B7C6"/>
                <w:sz w:val="18"/>
                <w:szCs w:val="18"/>
                <w:shd w:val="clear" w:color="auto" w:fill="2B2B2B"/>
                <w:lang w:val="en-US"/>
              </w:rPr>
              <w:t>MD5().</w:t>
            </w:r>
            <w:r>
              <w:rPr>
                <w:rFonts w:ascii="Monospaced" w:hAnsi="Monospaced"/>
                <w:i/>
                <w:iCs/>
                <w:color w:val="A9B7C6"/>
                <w:sz w:val="18"/>
                <w:szCs w:val="18"/>
                <w:shd w:val="clear" w:color="auto" w:fill="2B2B2B"/>
                <w:lang w:val="en-US"/>
              </w:rPr>
              <w:t>getMD5ofStr</w:t>
            </w:r>
            <w:r>
              <w:rPr>
                <w:rFonts w:ascii="Monospaced" w:hAnsi="Monospaced"/>
                <w:color w:val="A9B7C6"/>
                <w:sz w:val="18"/>
                <w:szCs w:val="18"/>
                <w:shd w:val="clear" w:color="auto" w:fill="2B2B2B"/>
                <w:lang w:val="en-US"/>
              </w:rPr>
              <w:t>(</w:t>
            </w:r>
            <w:r>
              <w:rPr>
                <w:rFonts w:ascii="Monospaced" w:hAnsi="Monospaced" w:hint="eastAsia"/>
                <w:color w:val="A9B7C6"/>
                <w:sz w:val="18"/>
                <w:szCs w:val="18"/>
                <w:shd w:val="clear" w:color="auto" w:fill="2B2B2B"/>
                <w:lang w:val="en-US"/>
              </w:rPr>
              <w:t>signData</w:t>
            </w:r>
            <w:r>
              <w:rPr>
                <w:rFonts w:ascii="Monospaced" w:hAnsi="Monospaced"/>
                <w:color w:val="CC7832"/>
                <w:sz w:val="18"/>
                <w:szCs w:val="18"/>
                <w:shd w:val="clear" w:color="auto" w:fill="2B2B2B"/>
                <w:lang w:val="en-US"/>
              </w:rPr>
              <w:t>,</w:t>
            </w:r>
            <w:r w:rsidR="003F47F8">
              <w:rPr>
                <w:rFonts w:ascii="Monospaced" w:hAnsi="Monospaced"/>
                <w:color w:val="A5C25C"/>
                <w:sz w:val="18"/>
                <w:szCs w:val="18"/>
                <w:shd w:val="clear" w:color="auto" w:fill="2B2B2B"/>
                <w:lang w:val="en-US"/>
              </w:rPr>
              <w:t>"</w:t>
            </w:r>
            <w:r w:rsidR="003F47F8">
              <w:rPr>
                <w:rFonts w:ascii="Monospaced" w:hAnsi="Monospaced" w:hint="eastAsia"/>
                <w:color w:val="A5C25C"/>
                <w:sz w:val="18"/>
                <w:szCs w:val="18"/>
                <w:shd w:val="clear" w:color="auto" w:fill="2B2B2B"/>
                <w:lang w:val="en-US"/>
              </w:rPr>
              <w:t>UTF-8</w:t>
            </w:r>
            <w:r>
              <w:rPr>
                <w:rFonts w:ascii="Monospaced" w:hAnsi="Monospaced"/>
                <w:color w:val="A5C25C"/>
                <w:sz w:val="18"/>
                <w:szCs w:val="18"/>
                <w:shd w:val="clear" w:color="auto" w:fill="2B2B2B"/>
                <w:lang w:val="en-US"/>
              </w:rPr>
              <w:t>"</w:t>
            </w:r>
            <w:r>
              <w:rPr>
                <w:rFonts w:ascii="Monospaced" w:hAnsi="Monospaced"/>
                <w:color w:val="A9B7C6"/>
                <w:sz w:val="18"/>
                <w:szCs w:val="18"/>
                <w:shd w:val="clear" w:color="auto" w:fill="2B2B2B"/>
                <w:lang w:val="en-US"/>
              </w:rPr>
              <w:t>).</w:t>
            </w:r>
            <w:proofErr w:type="spellStart"/>
            <w:r>
              <w:rPr>
                <w:rFonts w:ascii="Monospaced" w:hAnsi="Monospaced"/>
                <w:color w:val="A9B7C6"/>
                <w:sz w:val="18"/>
                <w:szCs w:val="18"/>
                <w:shd w:val="clear" w:color="auto" w:fill="2B2B2B"/>
                <w:lang w:val="en-US"/>
              </w:rPr>
              <w:t>toLowerCase</w:t>
            </w:r>
            <w:proofErr w:type="spellEnd"/>
            <w:r>
              <w:rPr>
                <w:rFonts w:ascii="Monospaced" w:hAnsi="Monospaced"/>
                <w:color w:val="A9B7C6"/>
                <w:sz w:val="18"/>
                <w:szCs w:val="18"/>
                <w:shd w:val="clear" w:color="auto" w:fill="2B2B2B"/>
                <w:lang w:val="en-US"/>
              </w:rPr>
              <w:t>()</w:t>
            </w:r>
            <w:r>
              <w:rPr>
                <w:rFonts w:ascii="Monospaced" w:hAnsi="Monospaced"/>
                <w:color w:val="CC7832"/>
                <w:sz w:val="18"/>
                <w:szCs w:val="18"/>
                <w:shd w:val="clear" w:color="auto" w:fill="2B2B2B"/>
                <w:lang w:val="en-US"/>
              </w:rPr>
              <w:t>;</w:t>
            </w:r>
          </w:p>
          <w:p w:rsidR="00E22704" w:rsidRDefault="00E22704" w:rsidP="00F41C23"/>
        </w:tc>
      </w:tr>
      <w:tr w:rsidR="00205161" w:rsidTr="00620D98">
        <w:tc>
          <w:tcPr>
            <w:tcW w:w="1384" w:type="dxa"/>
          </w:tcPr>
          <w:p w:rsidR="00205161" w:rsidRDefault="004B18B9">
            <w:r>
              <w:rPr>
                <w:rFonts w:hint="eastAsia"/>
              </w:rPr>
              <w:t>timestamp</w:t>
            </w:r>
          </w:p>
        </w:tc>
        <w:tc>
          <w:tcPr>
            <w:tcW w:w="7138" w:type="dxa"/>
          </w:tcPr>
          <w:p w:rsidR="00205161" w:rsidRDefault="004B18B9">
            <w:r>
              <w:rPr>
                <w:rFonts w:hint="eastAsia"/>
              </w:rPr>
              <w:t>请求的当前时间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</w:p>
          <w:p w:rsidR="004B18B9" w:rsidRDefault="004B18B9">
            <w:r>
              <w:rPr>
                <w:rFonts w:hint="eastAsia"/>
              </w:rPr>
              <w:t>最后得到毫秒请求</w:t>
            </w:r>
          </w:p>
          <w:p w:rsidR="00B56710" w:rsidRDefault="00B56710">
            <w:r>
              <w:rPr>
                <w:rFonts w:hint="eastAsia"/>
              </w:rPr>
              <w:t>注意：请求传送的时间与接口方时间如果超过</w:t>
            </w:r>
            <w:r>
              <w:rPr>
                <w:rFonts w:hint="eastAsia"/>
              </w:rPr>
              <w:t>60s</w:t>
            </w:r>
            <w:r>
              <w:rPr>
                <w:rFonts w:hint="eastAsia"/>
              </w:rPr>
              <w:t>才视为重放请求</w:t>
            </w:r>
          </w:p>
        </w:tc>
      </w:tr>
      <w:tr w:rsidR="00205161" w:rsidTr="00620D98">
        <w:tc>
          <w:tcPr>
            <w:tcW w:w="1384" w:type="dxa"/>
          </w:tcPr>
          <w:p w:rsidR="00205161" w:rsidRDefault="009E6AB8">
            <w:r>
              <w:rPr>
                <w:rFonts w:hint="eastAsia"/>
              </w:rPr>
              <w:t>nonce</w:t>
            </w:r>
          </w:p>
        </w:tc>
        <w:tc>
          <w:tcPr>
            <w:tcW w:w="7138" w:type="dxa"/>
          </w:tcPr>
          <w:p w:rsidR="00205161" w:rsidRDefault="009E6AB8">
            <w:r w:rsidRPr="009E6AB8">
              <w:t>md5(</w:t>
            </w:r>
            <w:proofErr w:type="spellStart"/>
            <w:r w:rsidRPr="009E6AB8">
              <w:t>timestamp+rand</w:t>
            </w:r>
            <w:proofErr w:type="spellEnd"/>
            <w:r w:rsidRPr="009E6AB8">
              <w:t>(0, 1000))</w:t>
            </w:r>
          </w:p>
        </w:tc>
      </w:tr>
      <w:tr w:rsidR="004D0D21" w:rsidTr="00620D98">
        <w:tc>
          <w:tcPr>
            <w:tcW w:w="1384" w:type="dxa"/>
          </w:tcPr>
          <w:p w:rsidR="004D0D21" w:rsidRDefault="004D0D21">
            <w:r>
              <w:rPr>
                <w:rFonts w:hint="eastAsia"/>
              </w:rPr>
              <w:t>key</w:t>
            </w:r>
          </w:p>
        </w:tc>
        <w:tc>
          <w:tcPr>
            <w:tcW w:w="7138" w:type="dxa"/>
          </w:tcPr>
          <w:p w:rsidR="004D0D21" w:rsidRPr="009E6AB8" w:rsidRDefault="000A1B1E"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再开发过程，双方微信协定。</w:t>
            </w:r>
          </w:p>
        </w:tc>
      </w:tr>
    </w:tbl>
    <w:p w:rsidR="001A1A52" w:rsidRDefault="001A1A52">
      <w:pPr>
        <w:ind w:firstLine="420"/>
        <w:rPr>
          <w:color w:val="0070C0"/>
        </w:rPr>
      </w:pPr>
    </w:p>
    <w:p w:rsidR="001A1A52" w:rsidRDefault="00BC074F">
      <w:pPr>
        <w:pStyle w:val="3"/>
        <w:numPr>
          <w:ilvl w:val="0"/>
          <w:numId w:val="3"/>
        </w:numPr>
      </w:pPr>
      <w:r>
        <w:rPr>
          <w:rFonts w:hint="eastAsia"/>
        </w:rPr>
        <w:t>响应</w:t>
      </w:r>
    </w:p>
    <w:p w:rsidR="001A1A52" w:rsidRDefault="00BC074F">
      <w:pPr>
        <w:ind w:left="420"/>
      </w:pPr>
      <w:r>
        <w:rPr>
          <w:rFonts w:hint="eastAsia"/>
        </w:rPr>
        <w:t>所有请求都需要返回响应消息，并且所有响应数据都要包含以下表格中的参数。响应消息需要</w:t>
      </w:r>
      <w:r>
        <w:rPr>
          <w:rFonts w:hint="eastAsia"/>
        </w:rPr>
        <w:t>DES</w:t>
      </w:r>
      <w:r>
        <w:rPr>
          <w:rFonts w:hint="eastAsia"/>
        </w:rPr>
        <w:t>加密传输。</w:t>
      </w:r>
    </w:p>
    <w:p w:rsidR="001A1A52" w:rsidRDefault="001A1A52">
      <w:pPr>
        <w:ind w:left="420"/>
      </w:pPr>
    </w:p>
    <w:p w:rsidR="001A1A52" w:rsidRDefault="00BC074F">
      <w:pPr>
        <w:ind w:firstLine="420"/>
      </w:pPr>
      <w:r>
        <w:rPr>
          <w:rFonts w:hint="eastAsia"/>
        </w:rPr>
        <w:t>主要概念：</w:t>
      </w:r>
    </w:p>
    <w:p w:rsidR="001A1A52" w:rsidRDefault="001A1A52">
      <w:pPr>
        <w:ind w:firstLine="420"/>
      </w:pPr>
    </w:p>
    <w:p w:rsidR="00273D65" w:rsidRDefault="007F45E9" w:rsidP="00273D65">
      <w:pPr>
        <w:pStyle w:val="13"/>
        <w:numPr>
          <w:ilvl w:val="0"/>
          <w:numId w:val="4"/>
        </w:numPr>
        <w:ind w:firstLineChars="0"/>
      </w:pPr>
      <w:proofErr w:type="spellStart"/>
      <w:r w:rsidRPr="007F45E9">
        <w:t>responseType</w:t>
      </w:r>
      <w:proofErr w:type="spellEnd"/>
      <w:r w:rsidR="00BC074F">
        <w:rPr>
          <w:rFonts w:hint="eastAsia"/>
        </w:rPr>
        <w:t>：</w:t>
      </w:r>
      <w:r w:rsidR="00273D65">
        <w:rPr>
          <w:rFonts w:hint="eastAsia"/>
        </w:rPr>
        <w:t>与请求类型一致</w:t>
      </w:r>
      <w:proofErr w:type="spellStart"/>
      <w:r w:rsidR="00273D65">
        <w:rPr>
          <w:rFonts w:hint="eastAsia"/>
          <w:color w:val="0070C0"/>
        </w:rPr>
        <w:t>requestType</w:t>
      </w:r>
      <w:proofErr w:type="spellEnd"/>
    </w:p>
    <w:p w:rsidR="001A1A52" w:rsidRDefault="00DB0798" w:rsidP="00DB0798">
      <w:pPr>
        <w:pStyle w:val="1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agentId</w:t>
      </w:r>
      <w:proofErr w:type="spellEnd"/>
      <w:r w:rsidR="00BC074F">
        <w:rPr>
          <w:rFonts w:hint="eastAsia"/>
        </w:rPr>
        <w:t>：</w:t>
      </w:r>
      <w:r>
        <w:rPr>
          <w:rFonts w:hint="eastAsia"/>
        </w:rPr>
        <w:t>接口响应方分配给请求方的</w:t>
      </w:r>
      <w:r>
        <w:rPr>
          <w:rFonts w:hint="eastAsia"/>
        </w:rPr>
        <w:t>id</w:t>
      </w:r>
      <w:r>
        <w:rPr>
          <w:rFonts w:hint="eastAsia"/>
        </w:rPr>
        <w:t>，区分接口提供客户</w:t>
      </w:r>
    </w:p>
    <w:p w:rsidR="004A6E0B" w:rsidRDefault="004A6E0B" w:rsidP="00DB0798">
      <w:pPr>
        <w:pStyle w:val="1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responseCode</w:t>
      </w:r>
      <w:proofErr w:type="spellEnd"/>
      <w:r>
        <w:rPr>
          <w:rFonts w:hint="eastAsia"/>
        </w:rPr>
        <w:t>：响应代码，详解下面定义</w:t>
      </w:r>
    </w:p>
    <w:p w:rsidR="004A6E0B" w:rsidRPr="00BC28CD" w:rsidRDefault="004A6E0B" w:rsidP="00DB0798">
      <w:pPr>
        <w:pStyle w:val="13"/>
        <w:numPr>
          <w:ilvl w:val="0"/>
          <w:numId w:val="4"/>
        </w:numPr>
        <w:ind w:firstLineChars="0"/>
        <w:rPr>
          <w:color w:val="FF0000"/>
        </w:rPr>
      </w:pPr>
      <w:proofErr w:type="spellStart"/>
      <w:r>
        <w:rPr>
          <w:rFonts w:hint="eastAsia"/>
        </w:rPr>
        <w:t>responseMessage</w:t>
      </w:r>
      <w:proofErr w:type="spellEnd"/>
      <w:r>
        <w:rPr>
          <w:rFonts w:hint="eastAsia"/>
        </w:rPr>
        <w:t>：代码的定义，注意：</w:t>
      </w:r>
      <w:r w:rsidRPr="00BC28CD">
        <w:rPr>
          <w:rFonts w:hint="eastAsia"/>
          <w:color w:val="FF0000"/>
        </w:rPr>
        <w:t>需用</w:t>
      </w:r>
      <w:r w:rsidRPr="00BC28CD">
        <w:rPr>
          <w:rFonts w:hint="eastAsia"/>
          <w:color w:val="FF0000"/>
        </w:rPr>
        <w:t>DES</w:t>
      </w:r>
      <w:r w:rsidRPr="00BC28CD">
        <w:rPr>
          <w:rFonts w:hint="eastAsia"/>
          <w:color w:val="FF0000"/>
        </w:rPr>
        <w:t>加密传输</w:t>
      </w:r>
    </w:p>
    <w:p w:rsidR="001A1A52" w:rsidRDefault="001A1A52"/>
    <w:p w:rsidR="001A1A52" w:rsidRDefault="001A1A52">
      <w:pPr>
        <w:ind w:left="420"/>
      </w:pP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093"/>
        <w:gridCol w:w="2126"/>
        <w:gridCol w:w="1134"/>
        <w:gridCol w:w="851"/>
        <w:gridCol w:w="2318"/>
      </w:tblGrid>
      <w:tr w:rsidR="001A1A52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1A1A52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C402A8">
            <w:pPr>
              <w:pStyle w:val="p0"/>
              <w:rPr>
                <w:b/>
                <w:bCs/>
              </w:rPr>
            </w:pPr>
            <w:proofErr w:type="spellStart"/>
            <w:r w:rsidRPr="00C402A8">
              <w:rPr>
                <w:rFonts w:ascii="Cambria" w:hAnsi="Cambria" w:hint="eastAsia"/>
                <w:b/>
                <w:bCs/>
              </w:rPr>
              <w:t>agentId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7218E0">
            <w:pPr>
              <w:pStyle w:val="p0"/>
            </w:pPr>
            <w:r>
              <w:rPr>
                <w:rFonts w:hint="eastAsia"/>
              </w:rPr>
              <w:t>接口方区别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367A2C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1A1A52">
            <w:pPr>
              <w:jc w:val="left"/>
              <w:rPr>
                <w:rFonts w:cs="Calibri"/>
                <w:szCs w:val="21"/>
              </w:rPr>
            </w:pPr>
          </w:p>
        </w:tc>
      </w:tr>
      <w:tr w:rsidR="001A1A52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pStyle w:val="p0"/>
              <w:rPr>
                <w:b/>
                <w:bCs/>
              </w:rPr>
            </w:pPr>
            <w:bookmarkStart w:id="0" w:name="OLE_LINK43"/>
            <w:bookmarkStart w:id="1" w:name="OLE_LINK44"/>
            <w:proofErr w:type="spellStart"/>
            <w:r>
              <w:rPr>
                <w:rFonts w:hint="eastAsia"/>
                <w:b/>
                <w:bCs/>
              </w:rPr>
              <w:t>responseType</w:t>
            </w:r>
            <w:bookmarkEnd w:id="0"/>
            <w:bookmarkEnd w:id="1"/>
            <w:proofErr w:type="spellEnd"/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</w:pPr>
            <w:r>
              <w:rPr>
                <w:rFonts w:hint="eastAsia"/>
              </w:rPr>
              <w:t>响应类型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取值为请求方</w:t>
            </w:r>
            <w:proofErr w:type="spellStart"/>
            <w:r>
              <w:rPr>
                <w:rFonts w:hint="eastAsia"/>
                <w:color w:val="0070C0"/>
              </w:rPr>
              <w:t>requestType</w:t>
            </w:r>
            <w:proofErr w:type="spellEnd"/>
            <w:r>
              <w:rPr>
                <w:rFonts w:hint="eastAsia"/>
              </w:rPr>
              <w:t>的值</w:t>
            </w:r>
          </w:p>
        </w:tc>
      </w:tr>
      <w:tr w:rsidR="001A1A52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pStyle w:val="p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responseCode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</w:pPr>
            <w:r>
              <w:t>响应代码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AC4732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见下列表</w:t>
            </w:r>
          </w:p>
        </w:tc>
      </w:tr>
      <w:tr w:rsidR="001A1A52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pStyle w:val="p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responseMessage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66EE">
            <w:pPr>
              <w:pStyle w:val="p0"/>
            </w:pPr>
            <w:r>
              <w:t>响应</w:t>
            </w:r>
            <w:r w:rsidR="00BC074F">
              <w:t>消息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Pr="00355FDF" w:rsidRDefault="00AC4732">
            <w:pPr>
              <w:pStyle w:val="p0"/>
              <w:rPr>
                <w:color w:val="FF0000"/>
              </w:rPr>
            </w:pPr>
            <w:r w:rsidRPr="00355FDF">
              <w:rPr>
                <w:rFonts w:hint="eastAsia"/>
                <w:color w:val="FF0000"/>
              </w:rPr>
              <w:t>当不为</w:t>
            </w:r>
            <w:r w:rsidRPr="00355FDF">
              <w:rPr>
                <w:rFonts w:hint="eastAsia"/>
                <w:color w:val="FF0000"/>
              </w:rPr>
              <w:t>0000</w:t>
            </w:r>
            <w:r w:rsidRPr="00355FDF">
              <w:rPr>
                <w:rFonts w:hint="eastAsia"/>
                <w:color w:val="FF0000"/>
              </w:rPr>
              <w:t>成功时，必须提供</w:t>
            </w:r>
          </w:p>
        </w:tc>
      </w:tr>
    </w:tbl>
    <w:p w:rsidR="001A1A52" w:rsidRDefault="001A1A52">
      <w:pPr>
        <w:pStyle w:val="13"/>
        <w:ind w:left="840" w:firstLineChars="0" w:firstLine="0"/>
      </w:pPr>
    </w:p>
    <w:p w:rsidR="001A1A52" w:rsidRDefault="001A1A52">
      <w:pPr>
        <w:pStyle w:val="13"/>
        <w:ind w:left="840" w:firstLineChars="0" w:firstLine="0"/>
      </w:pP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1526"/>
        <w:gridCol w:w="6996"/>
      </w:tblGrid>
      <w:tr w:rsidR="001A1A52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响应代码</w:t>
            </w:r>
          </w:p>
        </w:tc>
        <w:tc>
          <w:tcPr>
            <w:tcW w:w="699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消息</w:t>
            </w:r>
          </w:p>
        </w:tc>
      </w:tr>
      <w:tr w:rsidR="001A1A52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0000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</w:pPr>
            <w:r>
              <w:t>成功</w:t>
            </w:r>
          </w:p>
        </w:tc>
      </w:tr>
      <w:tr w:rsidR="001A1A52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0001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</w:pPr>
            <w:r>
              <w:t>无效的</w:t>
            </w:r>
            <w:proofErr w:type="spellStart"/>
            <w:r w:rsidR="00B13443" w:rsidRPr="00C402A8">
              <w:rPr>
                <w:rFonts w:ascii="Cambria" w:hAnsi="Cambria" w:hint="eastAsia"/>
                <w:b/>
                <w:bCs/>
              </w:rPr>
              <w:t>agentId</w:t>
            </w:r>
            <w:proofErr w:type="spellEnd"/>
          </w:p>
        </w:tc>
      </w:tr>
      <w:tr w:rsidR="001A1A52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0002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</w:pPr>
            <w:r>
              <w:t>未授权的</w:t>
            </w:r>
            <w:r>
              <w:t>IP</w:t>
            </w:r>
            <w:r>
              <w:t>地址</w:t>
            </w:r>
          </w:p>
        </w:tc>
      </w:tr>
      <w:tr w:rsidR="001A1A52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0003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</w:pPr>
            <w:r>
              <w:t>签名错误</w:t>
            </w:r>
          </w:p>
        </w:tc>
      </w:tr>
      <w:tr w:rsidR="001A1A52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0004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</w:pPr>
            <w:r>
              <w:t>授权已经过期</w:t>
            </w:r>
          </w:p>
        </w:tc>
      </w:tr>
      <w:tr w:rsidR="001A1A52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0005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</w:pPr>
            <w:r>
              <w:t>未授权接口访问</w:t>
            </w:r>
          </w:p>
        </w:tc>
      </w:tr>
      <w:tr w:rsidR="001A1A52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D032E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t>9999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</w:pPr>
            <w:r>
              <w:t>接口异常</w:t>
            </w:r>
            <w:r w:rsidR="0061607D">
              <w:rPr>
                <w:rFonts w:hint="eastAsia"/>
              </w:rPr>
              <w:t>，</w:t>
            </w:r>
            <w:r w:rsidR="009315B5">
              <w:rPr>
                <w:rFonts w:hint="eastAsia"/>
              </w:rPr>
              <w:t>不明确的异常定义消息都可用这个</w:t>
            </w:r>
            <w:r w:rsidR="009315B5">
              <w:rPr>
                <w:rFonts w:hint="eastAsia"/>
              </w:rPr>
              <w:t>code</w:t>
            </w:r>
          </w:p>
        </w:tc>
      </w:tr>
      <w:tr w:rsidR="001A1A52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 w:rsidP="007C6F5E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00</w:t>
            </w:r>
            <w:r w:rsidR="007C6F5E">
              <w:rPr>
                <w:rFonts w:hint="eastAsia"/>
                <w:b/>
              </w:rPr>
              <w:t>06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2F670E">
            <w:pPr>
              <w:pStyle w:val="p0"/>
            </w:pPr>
            <w:r>
              <w:rPr>
                <w:rFonts w:hint="eastAsia"/>
              </w:rPr>
              <w:t>暂无数据</w:t>
            </w:r>
          </w:p>
        </w:tc>
      </w:tr>
      <w:tr w:rsidR="001A1A52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1A1A52" w:rsidRDefault="00BC074F" w:rsidP="007C6F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00</w:t>
            </w:r>
            <w:r w:rsidR="007C6F5E">
              <w:rPr>
                <w:rFonts w:hint="eastAsia"/>
                <w:b/>
              </w:rPr>
              <w:t>07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</w:pPr>
            <w:r>
              <w:rPr>
                <w:rFonts w:hint="eastAsia"/>
              </w:rPr>
              <w:t>参数异常</w:t>
            </w:r>
          </w:p>
        </w:tc>
      </w:tr>
    </w:tbl>
    <w:p w:rsidR="001A1A52" w:rsidRDefault="001A1A52">
      <w:pPr>
        <w:pStyle w:val="13"/>
        <w:ind w:left="840" w:firstLineChars="0" w:firstLine="0"/>
      </w:pPr>
    </w:p>
    <w:p w:rsidR="001A1A52" w:rsidRDefault="00BC074F">
      <w:pPr>
        <w:pStyle w:val="1"/>
      </w:pPr>
      <w:r>
        <w:rPr>
          <w:rFonts w:hint="eastAsia"/>
        </w:rPr>
        <w:t>信息安全</w:t>
      </w:r>
    </w:p>
    <w:p w:rsidR="001A1A52" w:rsidRDefault="00BC074F">
      <w:pPr>
        <w:ind w:left="425"/>
      </w:pPr>
      <w:r>
        <w:rPr>
          <w:rFonts w:hint="eastAsia"/>
        </w:rPr>
        <w:t>为了保证数据的安全性，业务数据须按照加密</w:t>
      </w:r>
      <w:r>
        <w:rPr>
          <w:rFonts w:hint="eastAsia"/>
        </w:rPr>
        <w:t>+</w:t>
      </w:r>
      <w:r>
        <w:rPr>
          <w:rFonts w:hint="eastAsia"/>
        </w:rPr>
        <w:t>签名的方式传输，</w:t>
      </w:r>
      <w:r>
        <w:rPr>
          <w:rFonts w:hint="eastAsia"/>
        </w:rPr>
        <w:t>sign=MD5</w:t>
      </w:r>
      <w:r>
        <w:rPr>
          <w:rFonts w:hint="eastAsia"/>
        </w:rPr>
        <w:t>（</w:t>
      </w:r>
      <w:r>
        <w:rPr>
          <w:rFonts w:hint="eastAsia"/>
        </w:rPr>
        <w:t>DES</w:t>
      </w:r>
      <w:r>
        <w:rPr>
          <w:rFonts w:hint="eastAsia"/>
        </w:rPr>
        <w:t>（</w:t>
      </w:r>
      <w:proofErr w:type="spellStart"/>
      <w:r w:rsidR="00C93E01">
        <w:rPr>
          <w:rFonts w:hint="eastAsia"/>
        </w:rPr>
        <w:t>data</w:t>
      </w:r>
      <w:r>
        <w:rPr>
          <w:rFonts w:hint="eastAsia"/>
        </w:rPr>
        <w:t>,desKey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+ md5Key</w:t>
      </w:r>
      <w:r>
        <w:rPr>
          <w:rFonts w:hint="eastAsia"/>
        </w:rPr>
        <w:t>）。</w:t>
      </w:r>
      <w:r w:rsidR="001025EE">
        <w:rPr>
          <w:rFonts w:hint="eastAsia"/>
        </w:rPr>
        <w:t>请求方</w:t>
      </w:r>
      <w:r>
        <w:rPr>
          <w:rFonts w:hint="eastAsia"/>
        </w:rPr>
        <w:t>可提供具体的加密及解密工具类（只针对</w:t>
      </w:r>
      <w:r>
        <w:rPr>
          <w:rFonts w:hint="eastAsia"/>
        </w:rPr>
        <w:t>DES</w:t>
      </w:r>
      <w:r>
        <w:rPr>
          <w:rFonts w:hint="eastAsia"/>
        </w:rPr>
        <w:t>加解密，</w:t>
      </w:r>
      <w:r>
        <w:rPr>
          <w:rFonts w:hint="eastAsia"/>
        </w:rPr>
        <w:t>java</w:t>
      </w:r>
      <w:r>
        <w:rPr>
          <w:rFonts w:hint="eastAsia"/>
        </w:rPr>
        <w:t>版）。</w:t>
      </w:r>
    </w:p>
    <w:p w:rsidR="001A1A52" w:rsidRDefault="001A1A52">
      <w:pPr>
        <w:ind w:left="425"/>
      </w:pPr>
    </w:p>
    <w:p w:rsidR="001A1A52" w:rsidRDefault="00BC074F">
      <w:pPr>
        <w:pStyle w:val="1"/>
      </w:pPr>
      <w:r>
        <w:rPr>
          <w:rFonts w:hint="eastAsia"/>
        </w:rPr>
        <w:t>接口范围</w:t>
      </w:r>
    </w:p>
    <w:p w:rsidR="001A1A52" w:rsidRDefault="00E05C17">
      <w:pPr>
        <w:pStyle w:val="2"/>
      </w:pPr>
      <w:r>
        <w:rPr>
          <w:rFonts w:hint="eastAsia"/>
        </w:rPr>
        <w:t>请求方</w:t>
      </w:r>
      <w:r w:rsidR="00BC074F">
        <w:rPr>
          <w:rFonts w:hint="eastAsia"/>
        </w:rPr>
        <w:t>提供的服务接口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1462"/>
        <w:gridCol w:w="7060"/>
      </w:tblGrid>
      <w:tr w:rsidR="001A1A52"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序号</w:t>
            </w: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接口名称</w:t>
            </w:r>
          </w:p>
        </w:tc>
      </w:tr>
      <w:tr w:rsidR="001A1A52">
        <w:tc>
          <w:tcPr>
            <w:tcW w:w="14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1</w:t>
            </w:r>
          </w:p>
        </w:tc>
        <w:tc>
          <w:tcPr>
            <w:tcW w:w="70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1C3290">
            <w:pPr>
              <w:rPr>
                <w:rFonts w:cs="Calibri"/>
              </w:rPr>
            </w:pPr>
            <w:r>
              <w:rPr>
                <w:rFonts w:cs="Calibri" w:hint="eastAsia"/>
              </w:rPr>
              <w:t>XX</w:t>
            </w:r>
            <w:r w:rsidR="008C1CC7">
              <w:rPr>
                <w:rFonts w:cs="Calibri" w:hint="eastAsia"/>
              </w:rPr>
              <w:t>处理结果</w:t>
            </w:r>
            <w:r w:rsidR="00BC074F">
              <w:rPr>
                <w:rFonts w:cs="Calibri"/>
              </w:rPr>
              <w:t>通知</w:t>
            </w:r>
            <w:r w:rsidR="007D79C0">
              <w:rPr>
                <w:rFonts w:cs="Calibri" w:hint="eastAsia"/>
              </w:rPr>
              <w:t>接口</w:t>
            </w:r>
          </w:p>
        </w:tc>
      </w:tr>
      <w:tr w:rsidR="001A1A52">
        <w:tc>
          <w:tcPr>
            <w:tcW w:w="14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t>2</w:t>
            </w:r>
          </w:p>
        </w:tc>
        <w:tc>
          <w:tcPr>
            <w:tcW w:w="70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7D79C0" w:rsidP="007D79C0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...</w:t>
            </w:r>
          </w:p>
        </w:tc>
      </w:tr>
    </w:tbl>
    <w:p w:rsidR="001A1A52" w:rsidRDefault="00E05C17">
      <w:pPr>
        <w:pStyle w:val="2"/>
      </w:pPr>
      <w:r>
        <w:rPr>
          <w:rFonts w:hint="eastAsia"/>
        </w:rPr>
        <w:t>客户方</w:t>
      </w:r>
      <w:r w:rsidR="00BC074F">
        <w:rPr>
          <w:rFonts w:hint="eastAsia"/>
        </w:rPr>
        <w:t>提供的服务接口</w:t>
      </w: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818"/>
        <w:gridCol w:w="7060"/>
      </w:tblGrid>
      <w:tr w:rsidR="001A1A52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序号</w:t>
            </w: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接口名称</w:t>
            </w:r>
          </w:p>
        </w:tc>
      </w:tr>
      <w:tr w:rsidR="001A1A52">
        <w:tc>
          <w:tcPr>
            <w:tcW w:w="8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1</w:t>
            </w:r>
          </w:p>
        </w:tc>
        <w:tc>
          <w:tcPr>
            <w:tcW w:w="70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322039">
            <w:pPr>
              <w:rPr>
                <w:rFonts w:cs="Calibri"/>
              </w:rPr>
            </w:pPr>
            <w:r>
              <w:rPr>
                <w:rFonts w:cs="Calibri" w:hint="eastAsia"/>
              </w:rPr>
              <w:t>XXX</w:t>
            </w:r>
            <w:r w:rsidR="00BC074F">
              <w:rPr>
                <w:rFonts w:cs="Calibri" w:hint="eastAsia"/>
              </w:rPr>
              <w:t>查询</w:t>
            </w:r>
          </w:p>
        </w:tc>
      </w:tr>
      <w:tr w:rsidR="001A1A52">
        <w:trPr>
          <w:trHeight w:val="251"/>
        </w:trPr>
        <w:tc>
          <w:tcPr>
            <w:tcW w:w="8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6A2956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t>2</w:t>
            </w:r>
          </w:p>
        </w:tc>
        <w:tc>
          <w:tcPr>
            <w:tcW w:w="70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6A2956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</w:rPr>
              <w:t>XXX</w:t>
            </w:r>
            <w:r>
              <w:rPr>
                <w:rFonts w:cs="Calibri" w:hint="eastAsia"/>
              </w:rPr>
              <w:t>申请</w:t>
            </w:r>
          </w:p>
        </w:tc>
      </w:tr>
    </w:tbl>
    <w:p w:rsidR="001A1A52" w:rsidRDefault="001A1A52"/>
    <w:p w:rsidR="001A1A52" w:rsidRDefault="00BC074F">
      <w:pPr>
        <w:pStyle w:val="1"/>
      </w:pPr>
      <w:r>
        <w:rPr>
          <w:rFonts w:hint="eastAsia"/>
        </w:rPr>
        <w:t>业务接口</w:t>
      </w:r>
    </w:p>
    <w:p w:rsidR="001A1A52" w:rsidRDefault="006A4071">
      <w:pPr>
        <w:pStyle w:val="2"/>
        <w:rPr>
          <w:rFonts w:ascii="Calibri" w:hAnsi="Calibri" w:cs="Calibri"/>
        </w:rPr>
      </w:pPr>
      <w:r>
        <w:rPr>
          <w:rFonts w:cs="Calibri" w:hint="eastAsia"/>
        </w:rPr>
        <w:t>XXX</w:t>
      </w:r>
      <w:r>
        <w:rPr>
          <w:rFonts w:cs="Calibri" w:hint="eastAsia"/>
        </w:rPr>
        <w:t>查询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1668"/>
        <w:gridCol w:w="6854"/>
      </w:tblGrid>
      <w:tr w:rsidR="001A1A52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733348">
            <w:pPr>
              <w:rPr>
                <w:rFonts w:cs="Calibri"/>
              </w:rPr>
            </w:pPr>
            <w:r>
              <w:rPr>
                <w:rFonts w:cs="Calibri" w:hint="eastAsia"/>
                <w:b/>
                <w:bCs/>
              </w:rPr>
              <w:t>XXX</w:t>
            </w:r>
            <w:r w:rsidR="00BC074F">
              <w:rPr>
                <w:rFonts w:cs="Calibri"/>
                <w:b/>
                <w:bCs/>
              </w:rPr>
              <w:t>查询接口</w:t>
            </w:r>
          </w:p>
        </w:tc>
      </w:tr>
      <w:tr w:rsidR="001A1A52">
        <w:tc>
          <w:tcPr>
            <w:tcW w:w="16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74334F" w:rsidP="0074334F">
            <w:pPr>
              <w:rPr>
                <w:rFonts w:cs="Calibri"/>
              </w:rPr>
            </w:pPr>
            <w:r>
              <w:rPr>
                <w:rFonts w:cs="Calibri" w:hint="eastAsia"/>
              </w:rPr>
              <w:t>请求方</w:t>
            </w:r>
            <w:r>
              <w:rPr>
                <w:rFonts w:cs="Calibri" w:hint="eastAsia"/>
              </w:rPr>
              <w:t xml:space="preserve"> </w:t>
            </w:r>
            <w:r w:rsidR="00BC074F">
              <w:rPr>
                <w:rFonts w:cs="Calibri"/>
                <w:b/>
              </w:rPr>
              <w:t>→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客户</w:t>
            </w:r>
          </w:p>
        </w:tc>
      </w:tr>
      <w:tr w:rsidR="001A1A52">
        <w:tc>
          <w:tcPr>
            <w:tcW w:w="16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jc w:val="left"/>
              <w:rPr>
                <w:rFonts w:cs="Calibri"/>
                <w:b/>
                <w:bCs/>
              </w:rPr>
            </w:pPr>
            <w:proofErr w:type="spellStart"/>
            <w:r>
              <w:rPr>
                <w:rFonts w:hint="eastAsia"/>
                <w:b/>
              </w:rPr>
              <w:t>requestType</w:t>
            </w:r>
            <w:proofErr w:type="spellEnd"/>
          </w:p>
        </w:tc>
        <w:tc>
          <w:tcPr>
            <w:tcW w:w="68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 w:rsidP="00436A62">
            <w:pPr>
              <w:rPr>
                <w:rFonts w:cs="Calibri"/>
                <w:b/>
                <w:color w:val="FF0000"/>
              </w:rPr>
            </w:pPr>
            <w:bookmarkStart w:id="2" w:name="OLE_LINK51"/>
            <w:bookmarkStart w:id="3" w:name="OLE_LINK50"/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</w:t>
            </w:r>
            <w:bookmarkEnd w:id="2"/>
            <w:bookmarkEnd w:id="3"/>
          </w:p>
        </w:tc>
      </w:tr>
    </w:tbl>
    <w:p w:rsidR="001A1A52" w:rsidRDefault="001A1A52">
      <w:pPr>
        <w:rPr>
          <w:rFonts w:cs="Calibri"/>
        </w:rPr>
      </w:pPr>
    </w:p>
    <w:p w:rsidR="001A1A52" w:rsidRDefault="00BC074F">
      <w:pPr>
        <w:pStyle w:val="3"/>
      </w:pPr>
      <w:r>
        <w:t>QueryRequest</w:t>
      </w:r>
      <w:r>
        <w:t>对象</w:t>
      </w:r>
      <w:r>
        <w:rPr>
          <w:rFonts w:hint="eastAsia"/>
        </w:rPr>
        <w:t>（请求）</w:t>
      </w:r>
    </w:p>
    <w:tbl>
      <w:tblPr>
        <w:tblW w:w="7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1930"/>
        <w:gridCol w:w="1960"/>
        <w:gridCol w:w="1073"/>
        <w:gridCol w:w="830"/>
        <w:gridCol w:w="1967"/>
      </w:tblGrid>
      <w:tr w:rsidR="001A1A52">
        <w:trPr>
          <w:trHeight w:val="505"/>
        </w:trPr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1A1A52">
        <w:trPr>
          <w:trHeight w:val="509"/>
        </w:trPr>
        <w:tc>
          <w:tcPr>
            <w:tcW w:w="19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1A1A52" w:rsidRDefault="00164BF0">
            <w:pPr>
              <w:jc w:val="center"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cs="Calibri" w:hint="eastAsia"/>
                <w:b/>
                <w:bCs/>
                <w:kern w:val="0"/>
                <w:szCs w:val="21"/>
              </w:rPr>
              <w:t>xx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164BF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比如日期</w:t>
            </w:r>
          </w:p>
        </w:tc>
        <w:tc>
          <w:tcPr>
            <w:tcW w:w="107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164BF0"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8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sz w:val="18"/>
                <w:szCs w:val="18"/>
              </w:rPr>
              <w:t>：</w:t>
            </w:r>
            <w:r w:rsidR="00164BF0">
              <w:rPr>
                <w:rFonts w:hint="eastAsia"/>
                <w:sz w:val="18"/>
                <w:szCs w:val="18"/>
              </w:rPr>
              <w:t>2017-12-12</w:t>
            </w:r>
          </w:p>
        </w:tc>
      </w:tr>
      <w:tr w:rsidR="001A1A52">
        <w:trPr>
          <w:trHeight w:val="473"/>
        </w:trPr>
        <w:tc>
          <w:tcPr>
            <w:tcW w:w="19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1A1A52" w:rsidRDefault="00387A0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yy</w:t>
            </w:r>
            <w:proofErr w:type="spellEnd"/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387A0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比如类型</w:t>
            </w:r>
          </w:p>
        </w:tc>
        <w:tc>
          <w:tcPr>
            <w:tcW w:w="107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387A02"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8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 w:rsidP="00387A02">
            <w:pPr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sz w:val="18"/>
                <w:szCs w:val="18"/>
              </w:rPr>
              <w:t>：</w:t>
            </w:r>
            <w:r w:rsidR="00387A02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A1A52">
        <w:trPr>
          <w:trHeight w:val="473"/>
        </w:trPr>
        <w:tc>
          <w:tcPr>
            <w:tcW w:w="19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1A1A52" w:rsidRDefault="00BC074F">
            <w:pPr>
              <w:jc w:val="center"/>
              <w:rPr>
                <w:b/>
                <w:bCs/>
                <w:color w:val="974806"/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备用</w:t>
            </w:r>
          </w:p>
        </w:tc>
        <w:tc>
          <w:tcPr>
            <w:tcW w:w="107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1A1A52"/>
        </w:tc>
      </w:tr>
      <w:tr w:rsidR="001A1A52">
        <w:trPr>
          <w:trHeight w:val="473"/>
        </w:trPr>
        <w:tc>
          <w:tcPr>
            <w:tcW w:w="19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1A1A52" w:rsidRDefault="00BC074F">
            <w:pPr>
              <w:jc w:val="center"/>
              <w:rPr>
                <w:b/>
                <w:bCs/>
                <w:color w:val="974806"/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备用</w:t>
            </w:r>
          </w:p>
        </w:tc>
        <w:tc>
          <w:tcPr>
            <w:tcW w:w="107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1A1A52">
            <w:pPr>
              <w:rPr>
                <w:rFonts w:cs="Calibri"/>
                <w:color w:val="7F7F7F"/>
                <w:kern w:val="0"/>
                <w:szCs w:val="21"/>
              </w:rPr>
            </w:pPr>
          </w:p>
        </w:tc>
      </w:tr>
      <w:tr w:rsidR="001A1A52">
        <w:trPr>
          <w:trHeight w:val="502"/>
        </w:trPr>
        <w:tc>
          <w:tcPr>
            <w:tcW w:w="19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1A1A52" w:rsidRDefault="00BC074F">
            <w:pPr>
              <w:jc w:val="center"/>
              <w:rPr>
                <w:b/>
                <w:bCs/>
                <w:strike/>
                <w:color w:val="974806"/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备用</w:t>
            </w:r>
          </w:p>
        </w:tc>
        <w:tc>
          <w:tcPr>
            <w:tcW w:w="107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9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1A1A52">
            <w:pPr>
              <w:rPr>
                <w:color w:val="FFFFFF"/>
              </w:rPr>
            </w:pPr>
          </w:p>
        </w:tc>
      </w:tr>
    </w:tbl>
    <w:p w:rsidR="001A1A52" w:rsidRDefault="001A1A52">
      <w:pPr>
        <w:ind w:firstLine="420"/>
        <w:rPr>
          <w:rFonts w:cs="Calibri"/>
        </w:rPr>
      </w:pPr>
    </w:p>
    <w:p w:rsidR="001A1A52" w:rsidRDefault="00BC074F">
      <w:pPr>
        <w:ind w:firstLine="420"/>
        <w:rPr>
          <w:rFonts w:cs="Calibri"/>
        </w:rPr>
      </w:pPr>
      <w:proofErr w:type="spellStart"/>
      <w:r>
        <w:rPr>
          <w:rFonts w:cs="Calibri"/>
        </w:rPr>
        <w:t>J</w:t>
      </w:r>
      <w:r>
        <w:rPr>
          <w:rFonts w:cs="Calibri" w:hint="eastAsia"/>
        </w:rPr>
        <w:t>son</w:t>
      </w:r>
      <w:proofErr w:type="spellEnd"/>
      <w:r>
        <w:rPr>
          <w:rFonts w:cs="Calibri" w:hint="eastAsia"/>
        </w:rPr>
        <w:t>示例：</w:t>
      </w:r>
    </w:p>
    <w:p w:rsidR="001A1A52" w:rsidRDefault="00BC074F">
      <w:pPr>
        <w:ind w:firstLine="420"/>
        <w:rPr>
          <w:rFonts w:cs="Calibri"/>
        </w:rPr>
      </w:pPr>
      <w:r>
        <w:rPr>
          <w:rFonts w:cs="Calibri" w:hint="eastAsia"/>
        </w:rPr>
        <w:t>{</w:t>
      </w:r>
      <w:r w:rsidR="006D4D15" w:rsidRPr="006D4D15">
        <w:rPr>
          <w:rFonts w:cs="Calibri" w:hint="eastAsia"/>
          <w:b/>
          <w:bCs/>
          <w:kern w:val="0"/>
          <w:szCs w:val="21"/>
        </w:rPr>
        <w:t xml:space="preserve"> </w:t>
      </w:r>
      <w:r w:rsidR="006D4D15">
        <w:rPr>
          <w:rFonts w:cs="Calibri" w:hint="eastAsia"/>
          <w:b/>
          <w:bCs/>
          <w:kern w:val="0"/>
          <w:szCs w:val="21"/>
        </w:rPr>
        <w:t>xx</w:t>
      </w:r>
      <w:r>
        <w:rPr>
          <w:rFonts w:cs="Calibri" w:hint="eastAsia"/>
        </w:rPr>
        <w:t>:</w:t>
      </w:r>
      <w:r w:rsidR="00535F26" w:rsidRPr="00535F26">
        <w:rPr>
          <w:rFonts w:hint="eastAsia"/>
          <w:sz w:val="18"/>
          <w:szCs w:val="18"/>
        </w:rPr>
        <w:t xml:space="preserve"> </w:t>
      </w:r>
      <w:r w:rsidR="00535F26">
        <w:rPr>
          <w:rFonts w:hint="eastAsia"/>
          <w:sz w:val="18"/>
          <w:szCs w:val="18"/>
        </w:rPr>
        <w:t>2017-12-12</w:t>
      </w:r>
      <w:r>
        <w:rPr>
          <w:rFonts w:cs="Calibri" w:hint="eastAsia"/>
        </w:rPr>
        <w:t>,</w:t>
      </w:r>
      <w:r>
        <w:rPr>
          <w:rFonts w:cs="Calibri"/>
        </w:rPr>
        <w:t xml:space="preserve"> </w:t>
      </w:r>
      <w:proofErr w:type="spellStart"/>
      <w:r w:rsidR="006D4D15">
        <w:rPr>
          <w:rFonts w:hint="eastAsia"/>
          <w:b/>
          <w:bCs/>
        </w:rPr>
        <w:t>yy</w:t>
      </w:r>
      <w:proofErr w:type="spellEnd"/>
      <w:r>
        <w:rPr>
          <w:rFonts w:cs="Calibri" w:hint="eastAsia"/>
        </w:rPr>
        <w:t>:</w:t>
      </w:r>
      <w:r w:rsidR="00B03054" w:rsidRPr="00B03054">
        <w:rPr>
          <w:rFonts w:hint="eastAsia"/>
          <w:sz w:val="18"/>
          <w:szCs w:val="18"/>
        </w:rPr>
        <w:t xml:space="preserve"> </w:t>
      </w:r>
      <w:r w:rsidR="00B03054">
        <w:rPr>
          <w:rFonts w:hint="eastAsia"/>
          <w:sz w:val="18"/>
          <w:szCs w:val="18"/>
        </w:rPr>
        <w:t>1</w:t>
      </w:r>
      <w:r w:rsidR="006D4D15">
        <w:rPr>
          <w:rFonts w:cs="Calibri" w:hint="eastAsia"/>
        </w:rPr>
        <w:t xml:space="preserve"> </w:t>
      </w:r>
      <w:r>
        <w:rPr>
          <w:rFonts w:cs="Calibri" w:hint="eastAsia"/>
        </w:rPr>
        <w:t>}</w:t>
      </w:r>
    </w:p>
    <w:p w:rsidR="001A1A52" w:rsidRDefault="00BC074F">
      <w:pPr>
        <w:pStyle w:val="3"/>
      </w:pPr>
      <w:r>
        <w:t>QueryResponse</w:t>
      </w:r>
      <w:r>
        <w:t>对象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  <w:r>
        <w:rPr>
          <w:rFonts w:hint="eastAsia"/>
        </w:rPr>
        <w:t>（响应）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093"/>
        <w:gridCol w:w="2126"/>
        <w:gridCol w:w="1276"/>
        <w:gridCol w:w="709"/>
        <w:gridCol w:w="2318"/>
      </w:tblGrid>
      <w:tr w:rsidR="001A1A52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1A1A52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jc w:val="left"/>
              <w:rPr>
                <w:rFonts w:cs="Calibri"/>
                <w:b/>
                <w:bCs/>
              </w:rPr>
            </w:pPr>
            <w:proofErr w:type="spellStart"/>
            <w:r>
              <w:rPr>
                <w:rFonts w:hint="eastAsia"/>
                <w:b/>
              </w:rPr>
              <w:t>responseType</w:t>
            </w:r>
            <w:proofErr w:type="spellEnd"/>
          </w:p>
        </w:tc>
        <w:tc>
          <w:tcPr>
            <w:tcW w:w="642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 w:rsidP="00405111">
            <w:pPr>
              <w:rPr>
                <w:rFonts w:cs="Calibri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</w:t>
            </w:r>
          </w:p>
        </w:tc>
      </w:tr>
      <w:tr w:rsidR="001A1A52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A1A52" w:rsidRDefault="00D81087">
            <w:pPr>
              <w:jc w:val="center"/>
            </w:pP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xxs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A1A52" w:rsidRDefault="00D810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  <w:r w:rsidR="00BC074F">
              <w:rPr>
                <w:rFonts w:hint="eastAsia"/>
                <w:sz w:val="18"/>
                <w:szCs w:val="18"/>
              </w:rPr>
              <w:t>列表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A1A52" w:rsidRDefault="00BC074F" w:rsidP="00D81087"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List&lt;</w:t>
            </w:r>
            <w:r w:rsidR="00D81087">
              <w:rPr>
                <w:rFonts w:hint="eastAsia"/>
                <w:sz w:val="18"/>
                <w:szCs w:val="18"/>
              </w:rPr>
              <w:t>xx</w:t>
            </w:r>
            <w:r>
              <w:rPr>
                <w:rFonts w:hint="eastAsia"/>
                <w:sz w:val="18"/>
                <w:szCs w:val="18"/>
              </w:rPr>
              <w:t>&gt;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  <w:rPr>
                <w:rFonts w:ascii="Cambria" w:hAnsi="Cambria" w:cs="Calibri"/>
                <w:b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A1A52" w:rsidRDefault="00577CE9" w:rsidP="00577CE9">
            <w:pPr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  <w:r w:rsidR="00BC074F">
              <w:rPr>
                <w:rFonts w:hint="eastAsia"/>
                <w:sz w:val="18"/>
                <w:szCs w:val="18"/>
              </w:rPr>
              <w:t>列表对象，详见下面</w:t>
            </w:r>
            <w:r>
              <w:rPr>
                <w:rFonts w:hint="eastAsia"/>
                <w:sz w:val="18"/>
                <w:szCs w:val="18"/>
              </w:rPr>
              <w:t>xx</w:t>
            </w:r>
            <w:r w:rsidR="00BC074F">
              <w:rPr>
                <w:rFonts w:hint="eastAsia"/>
                <w:sz w:val="18"/>
                <w:szCs w:val="18"/>
              </w:rPr>
              <w:t>对象</w:t>
            </w:r>
          </w:p>
        </w:tc>
      </w:tr>
      <w:tr w:rsidR="001A1A52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A1A52" w:rsidRDefault="00BC07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A1A52" w:rsidRDefault="001A1A52">
            <w:pPr>
              <w:rPr>
                <w:b/>
                <w:bCs/>
              </w:rPr>
            </w:pPr>
          </w:p>
        </w:tc>
      </w:tr>
    </w:tbl>
    <w:p w:rsidR="001A1A52" w:rsidRDefault="001A1A52">
      <w:pPr>
        <w:rPr>
          <w:rFonts w:cs="Calibri"/>
        </w:rPr>
      </w:pPr>
    </w:p>
    <w:p w:rsidR="001A1A52" w:rsidRDefault="00823416">
      <w:pPr>
        <w:pStyle w:val="3"/>
      </w:pPr>
      <w:r>
        <w:rPr>
          <w:rFonts w:hint="eastAsia"/>
          <w:lang w:val="en-US"/>
        </w:rPr>
        <w:t>xx</w:t>
      </w:r>
      <w:r w:rsidR="00BC074F">
        <w:t>对象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093"/>
        <w:gridCol w:w="2126"/>
        <w:gridCol w:w="1134"/>
        <w:gridCol w:w="851"/>
        <w:gridCol w:w="2318"/>
      </w:tblGrid>
      <w:tr w:rsidR="001A1A52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1A1A52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1A1A52" w:rsidRDefault="009F35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9F3533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9F3533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1A1A52"/>
        </w:tc>
      </w:tr>
      <w:tr w:rsidR="001A1A52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1A1A52" w:rsidRDefault="009F35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x1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1A1A52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1A1A52"/>
        </w:tc>
      </w:tr>
      <w:tr w:rsidR="001A1A52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1A1A52" w:rsidRDefault="009F35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x2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1A1A52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ouble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1A1A52"/>
        </w:tc>
      </w:tr>
      <w:tr w:rsidR="001A1A52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1A1A52" w:rsidRDefault="009F35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x3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1A1A52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ouble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1A1A52"/>
        </w:tc>
      </w:tr>
      <w:tr w:rsidR="006200F7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6200F7" w:rsidRDefault="006200F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200F7" w:rsidRDefault="006200F7">
            <w:pPr>
              <w:jc w:val="center"/>
            </w:pPr>
            <w:r>
              <w:rPr>
                <w:rFonts w:hint="eastAsia"/>
              </w:rPr>
              <w:t>..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200F7" w:rsidRDefault="006200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..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200F7" w:rsidRDefault="006200F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200F7" w:rsidRDefault="006200F7">
            <w:r>
              <w:rPr>
                <w:rFonts w:hint="eastAsia"/>
              </w:rPr>
              <w:t>..</w:t>
            </w:r>
          </w:p>
        </w:tc>
      </w:tr>
      <w:tr w:rsidR="001A1A52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pStyle w:val="p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param1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  <w:jc w:val="center"/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  <w:jc w:val="center"/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</w:tr>
      <w:tr w:rsidR="001A1A52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3247B8">
            <w:pPr>
              <w:pStyle w:val="p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 w:rsidR="00BC074F">
              <w:rPr>
                <w:rFonts w:hint="eastAsia"/>
                <w:b/>
                <w:bCs/>
              </w:rPr>
              <w:t>param2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  <w:jc w:val="center"/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  <w:jc w:val="center"/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</w:tr>
      <w:tr w:rsidR="001A1A52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3247B8">
            <w:pPr>
              <w:pStyle w:val="p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 w:rsidR="00BC074F">
              <w:rPr>
                <w:rFonts w:hint="eastAsia"/>
                <w:b/>
                <w:bCs/>
              </w:rPr>
              <w:t>param3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  <w:jc w:val="center"/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  <w:jc w:val="center"/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pStyle w:val="p0"/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3</w:t>
            </w:r>
          </w:p>
        </w:tc>
      </w:tr>
      <w:tr w:rsidR="009F3533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9F3533" w:rsidRDefault="003247B8">
            <w:pPr>
              <w:pStyle w:val="p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 w:rsidR="009F3533">
              <w:rPr>
                <w:b/>
                <w:bCs/>
              </w:rPr>
              <w:t>P</w:t>
            </w:r>
            <w:r w:rsidR="009F3533">
              <w:rPr>
                <w:rFonts w:hint="eastAsia"/>
                <w:b/>
                <w:bCs/>
              </w:rPr>
              <w:t>aram4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F3533" w:rsidRDefault="009F3533">
            <w:pPr>
              <w:pStyle w:val="p0"/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F3533" w:rsidRDefault="009F3533">
            <w:pPr>
              <w:pStyle w:val="p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F3533" w:rsidRDefault="009F3533">
            <w:pPr>
              <w:pStyle w:val="p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F3533" w:rsidRDefault="009F3533">
            <w:pPr>
              <w:pStyle w:val="p0"/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4</w:t>
            </w:r>
          </w:p>
        </w:tc>
      </w:tr>
    </w:tbl>
    <w:p w:rsidR="001A1A52" w:rsidRDefault="001A1A52">
      <w:bookmarkStart w:id="4" w:name="_SeatInfo对象"/>
      <w:bookmarkStart w:id="5" w:name="_PolicyInfo_对象"/>
      <w:bookmarkStart w:id="6" w:name="_Toc461537957"/>
      <w:bookmarkEnd w:id="4"/>
      <w:bookmarkEnd w:id="5"/>
    </w:p>
    <w:p w:rsidR="001A1A52" w:rsidRDefault="001A1A52">
      <w:pPr>
        <w:rPr>
          <w:rFonts w:cs="Calibri"/>
        </w:rPr>
      </w:pPr>
    </w:p>
    <w:p w:rsidR="001A1A52" w:rsidRDefault="001A1A52">
      <w:pPr>
        <w:rPr>
          <w:lang w:val="zh-CN"/>
        </w:rPr>
      </w:pPr>
    </w:p>
    <w:p w:rsidR="001A1A52" w:rsidRDefault="00F42468">
      <w:pPr>
        <w:pStyle w:val="2"/>
        <w:rPr>
          <w:rFonts w:ascii="Calibri" w:hAnsi="Calibri" w:cs="Calibri"/>
        </w:rPr>
      </w:pPr>
      <w:r>
        <w:rPr>
          <w:rFonts w:cs="Calibri" w:hint="eastAsia"/>
        </w:rPr>
        <w:t>XXX</w:t>
      </w:r>
      <w:r>
        <w:rPr>
          <w:rFonts w:cs="Calibri" w:hint="eastAsia"/>
        </w:rPr>
        <w:t>申请</w:t>
      </w:r>
      <w:bookmarkEnd w:id="6"/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1668"/>
        <w:gridCol w:w="6854"/>
      </w:tblGrid>
      <w:tr w:rsidR="001A1A52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733348" w:rsidP="00733348">
            <w:pPr>
              <w:rPr>
                <w:rFonts w:cs="Calibri"/>
              </w:rPr>
            </w:pPr>
            <w:r>
              <w:rPr>
                <w:rFonts w:cs="Calibri" w:hint="eastAsia"/>
                <w:b/>
                <w:bCs/>
              </w:rPr>
              <w:t>xxx</w:t>
            </w:r>
            <w:r>
              <w:rPr>
                <w:rFonts w:cs="Calibri" w:hint="eastAsia"/>
                <w:b/>
                <w:bCs/>
              </w:rPr>
              <w:t>申请接口</w:t>
            </w:r>
          </w:p>
        </w:tc>
      </w:tr>
      <w:tr w:rsidR="001A1A52">
        <w:tc>
          <w:tcPr>
            <w:tcW w:w="16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0516C7" w:rsidP="000516C7">
            <w:pPr>
              <w:rPr>
                <w:rFonts w:cs="Calibri"/>
              </w:rPr>
            </w:pPr>
            <w:r>
              <w:rPr>
                <w:rFonts w:cs="Calibri" w:hint="eastAsia"/>
              </w:rPr>
              <w:t>请求方</w:t>
            </w:r>
            <w:r>
              <w:rPr>
                <w:rFonts w:cs="Calibri" w:hint="eastAsia"/>
              </w:rPr>
              <w:t xml:space="preserve"> </w:t>
            </w:r>
            <w:r w:rsidR="00BC074F">
              <w:rPr>
                <w:rFonts w:cs="Calibri"/>
                <w:b/>
              </w:rPr>
              <w:t>→</w:t>
            </w:r>
            <w:r>
              <w:rPr>
                <w:rFonts w:cs="Calibri" w:hint="eastAsia"/>
                <w:b/>
              </w:rPr>
              <w:t xml:space="preserve"> </w:t>
            </w:r>
            <w:r w:rsidR="00BC074F">
              <w:rPr>
                <w:rFonts w:cs="Calibri"/>
                <w:b/>
              </w:rPr>
              <w:t xml:space="preserve"> </w:t>
            </w:r>
            <w:r>
              <w:rPr>
                <w:rFonts w:cs="Calibri" w:hint="eastAsia"/>
              </w:rPr>
              <w:t>客户</w:t>
            </w:r>
          </w:p>
        </w:tc>
      </w:tr>
      <w:tr w:rsidR="001A1A52">
        <w:tc>
          <w:tcPr>
            <w:tcW w:w="16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>
            <w:pPr>
              <w:jc w:val="left"/>
              <w:rPr>
                <w:rFonts w:cs="Calibri"/>
                <w:b/>
                <w:bCs/>
              </w:rPr>
            </w:pPr>
            <w:proofErr w:type="spellStart"/>
            <w:r>
              <w:rPr>
                <w:rFonts w:hint="eastAsia"/>
                <w:b/>
              </w:rPr>
              <w:t>requestType</w:t>
            </w:r>
            <w:proofErr w:type="spellEnd"/>
          </w:p>
        </w:tc>
        <w:tc>
          <w:tcPr>
            <w:tcW w:w="68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733348">
            <w:pPr>
              <w:rPr>
                <w:rFonts w:cs="Calibri"/>
                <w:b/>
                <w:color w:val="FF0000"/>
              </w:rPr>
            </w:pPr>
            <w:r>
              <w:rPr>
                <w:rFonts w:cs="Calibri" w:hint="eastAsia"/>
                <w:b/>
                <w:color w:val="FF0000"/>
              </w:rPr>
              <w:t>apply</w:t>
            </w:r>
          </w:p>
        </w:tc>
      </w:tr>
    </w:tbl>
    <w:p w:rsidR="001A1A52" w:rsidRDefault="00031B0F">
      <w:pPr>
        <w:pStyle w:val="3"/>
      </w:pPr>
      <w:bookmarkStart w:id="7" w:name="_Toc461537958"/>
      <w:r>
        <w:rPr>
          <w:rFonts w:cs="Calibri" w:hint="eastAsia"/>
          <w:b w:val="0"/>
          <w:color w:val="FF0000"/>
        </w:rPr>
        <w:t>Apply</w:t>
      </w:r>
      <w:r>
        <w:rPr>
          <w:rFonts w:hint="eastAsia"/>
        </w:rPr>
        <w:t xml:space="preserve"> </w:t>
      </w:r>
      <w:r w:rsidR="00BC074F">
        <w:rPr>
          <w:rFonts w:hint="eastAsia"/>
        </w:rPr>
        <w:t>Request</w:t>
      </w:r>
      <w:r w:rsidR="00BC074F">
        <w:rPr>
          <w:rFonts w:hint="eastAsia"/>
        </w:rPr>
        <w:t>对象</w:t>
      </w:r>
      <w:bookmarkEnd w:id="7"/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093"/>
        <w:gridCol w:w="2086"/>
        <w:gridCol w:w="1174"/>
        <w:gridCol w:w="992"/>
        <w:gridCol w:w="2177"/>
      </w:tblGrid>
      <w:tr w:rsidR="001A1A52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A1A52" w:rsidRDefault="00BC074F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备注</w:t>
            </w:r>
          </w:p>
        </w:tc>
      </w:tr>
      <w:tr w:rsidR="001A1A52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A1A52" w:rsidRDefault="00BC074F" w:rsidP="001C3811">
            <w:pPr>
              <w:pStyle w:val="p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</w:t>
            </w:r>
            <w:proofErr w:type="spellStart"/>
            <w:r w:rsidR="001C3811">
              <w:rPr>
                <w:rFonts w:hint="eastAsia"/>
                <w:b/>
                <w:bCs/>
              </w:rPr>
              <w:t>applyId</w:t>
            </w:r>
            <w:proofErr w:type="spellEnd"/>
          </w:p>
        </w:tc>
        <w:tc>
          <w:tcPr>
            <w:tcW w:w="20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304541">
            <w:pPr>
              <w:pStyle w:val="p0"/>
            </w:pPr>
            <w:r>
              <w:rPr>
                <w:rFonts w:hint="eastAsia"/>
              </w:rPr>
              <w:t xml:space="preserve">    </w:t>
            </w:r>
            <w:r w:rsidR="00BC074F">
              <w:rPr>
                <w:rFonts w:hint="eastAsia"/>
              </w:rPr>
              <w:t>唯一</w:t>
            </w:r>
            <w:r w:rsidR="001C3811">
              <w:rPr>
                <w:rFonts w:hint="eastAsia"/>
              </w:rPr>
              <w:t>申请序列</w:t>
            </w:r>
          </w:p>
        </w:tc>
        <w:tc>
          <w:tcPr>
            <w:tcW w:w="11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BC074F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A1A52" w:rsidRDefault="001C3811">
            <w:pPr>
              <w:pStyle w:val="p0"/>
              <w:jc w:val="left"/>
            </w:pPr>
            <w:r>
              <w:rPr>
                <w:rFonts w:hint="eastAsia"/>
              </w:rPr>
              <w:t>随机生成的唯一序列，在回调申请结果的时候一致</w:t>
            </w:r>
          </w:p>
        </w:tc>
      </w:tr>
      <w:tr w:rsidR="001A1A52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1A1A52" w:rsidRDefault="00100D1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appliyNo</w:t>
            </w:r>
            <w:proofErr w:type="spellEnd"/>
          </w:p>
        </w:tc>
        <w:tc>
          <w:tcPr>
            <w:tcW w:w="20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7D4F33" w:rsidP="0011627D">
            <w:pPr>
              <w:jc w:val="center"/>
            </w:pPr>
            <w:r>
              <w:rPr>
                <w:rFonts w:hint="eastAsia"/>
                <w:sz w:val="22"/>
              </w:rPr>
              <w:t>申请号</w:t>
            </w:r>
          </w:p>
        </w:tc>
        <w:tc>
          <w:tcPr>
            <w:tcW w:w="11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C3025B"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BC074F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A1A52" w:rsidRDefault="001A1A52">
            <w:pPr>
              <w:rPr>
                <w:color w:val="FF0000"/>
                <w:sz w:val="18"/>
                <w:szCs w:val="18"/>
              </w:rPr>
            </w:pPr>
          </w:p>
        </w:tc>
      </w:tr>
      <w:tr w:rsidR="0011627D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11627D" w:rsidRDefault="0011627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yy</w:t>
            </w:r>
            <w:proofErr w:type="spellEnd"/>
          </w:p>
        </w:tc>
        <w:tc>
          <w:tcPr>
            <w:tcW w:w="20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627D" w:rsidRDefault="0011627D" w:rsidP="0011627D">
            <w:pPr>
              <w:jc w:val="center"/>
            </w:pPr>
          </w:p>
        </w:tc>
        <w:tc>
          <w:tcPr>
            <w:tcW w:w="11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627D" w:rsidRDefault="0011627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627D" w:rsidRDefault="001162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627D" w:rsidRDefault="0011627D">
            <w:pPr>
              <w:rPr>
                <w:color w:val="FF0000"/>
                <w:sz w:val="18"/>
                <w:szCs w:val="18"/>
              </w:rPr>
            </w:pPr>
          </w:p>
        </w:tc>
      </w:tr>
      <w:tr w:rsidR="0011627D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11627D" w:rsidRDefault="0011627D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zzs</w:t>
            </w:r>
            <w:proofErr w:type="spellEnd"/>
          </w:p>
        </w:tc>
        <w:tc>
          <w:tcPr>
            <w:tcW w:w="20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627D" w:rsidRDefault="0011627D" w:rsidP="0011627D">
            <w:pPr>
              <w:jc w:val="center"/>
            </w:pPr>
          </w:p>
        </w:tc>
        <w:tc>
          <w:tcPr>
            <w:tcW w:w="11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627D" w:rsidRDefault="0011627D">
            <w:pPr>
              <w:jc w:val="center"/>
            </w:pPr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627D" w:rsidRDefault="001162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1627D" w:rsidRDefault="0011627D">
            <w:pPr>
              <w:rPr>
                <w:color w:val="FF0000"/>
                <w:sz w:val="18"/>
                <w:szCs w:val="18"/>
              </w:rPr>
            </w:pPr>
          </w:p>
        </w:tc>
      </w:tr>
    </w:tbl>
    <w:p w:rsidR="00010840" w:rsidRDefault="00010840">
      <w:pPr>
        <w:pStyle w:val="3"/>
      </w:pPr>
      <w:bookmarkStart w:id="8" w:name="_Toc461537959"/>
      <w:r>
        <w:rPr>
          <w:rFonts w:hint="eastAsia"/>
        </w:rPr>
        <w:t>zz</w:t>
      </w:r>
      <w:r>
        <w:rPr>
          <w:rFonts w:hint="eastAsia"/>
        </w:rPr>
        <w:t>对象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093"/>
        <w:gridCol w:w="2086"/>
        <w:gridCol w:w="1174"/>
        <w:gridCol w:w="992"/>
        <w:gridCol w:w="2177"/>
      </w:tblGrid>
      <w:tr w:rsidR="00010840" w:rsidTr="004C0103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010840" w:rsidRDefault="00010840" w:rsidP="004C0103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010840" w:rsidRDefault="00010840" w:rsidP="004C0103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中文含义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010840" w:rsidRDefault="00010840" w:rsidP="004C0103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010840" w:rsidRDefault="00010840" w:rsidP="004C0103">
            <w:pPr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010840" w:rsidRDefault="00010840" w:rsidP="004C0103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备注</w:t>
            </w:r>
          </w:p>
        </w:tc>
      </w:tr>
      <w:tr w:rsidR="00010840" w:rsidTr="004C0103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010840" w:rsidRDefault="00010840" w:rsidP="00B05C3F">
            <w:pPr>
              <w:jc w:val="center"/>
              <w:rPr>
                <w:b/>
                <w:bCs/>
              </w:rPr>
            </w:pPr>
            <w:r w:rsidRPr="00B05C3F"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20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10840" w:rsidRDefault="00010840" w:rsidP="00010840">
            <w:pPr>
              <w:pStyle w:val="p0"/>
            </w:pPr>
            <w:r>
              <w:rPr>
                <w:rFonts w:hint="eastAsia"/>
              </w:rPr>
              <w:t xml:space="preserve">    </w:t>
            </w:r>
          </w:p>
        </w:tc>
        <w:tc>
          <w:tcPr>
            <w:tcW w:w="11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10840" w:rsidRDefault="00010840" w:rsidP="004C0103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10840" w:rsidRDefault="00010840" w:rsidP="004C0103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1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010840" w:rsidRDefault="00010840" w:rsidP="004C0103">
            <w:pPr>
              <w:pStyle w:val="p0"/>
              <w:jc w:val="left"/>
            </w:pPr>
          </w:p>
        </w:tc>
      </w:tr>
      <w:tr w:rsidR="00010840" w:rsidTr="004C0103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010840" w:rsidRDefault="00010840" w:rsidP="004C010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yy</w:t>
            </w:r>
            <w:proofErr w:type="spellEnd"/>
          </w:p>
        </w:tc>
        <w:tc>
          <w:tcPr>
            <w:tcW w:w="20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010840" w:rsidRDefault="00010840" w:rsidP="004C0103">
            <w:pPr>
              <w:jc w:val="center"/>
            </w:pPr>
          </w:p>
        </w:tc>
        <w:tc>
          <w:tcPr>
            <w:tcW w:w="11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010840" w:rsidRDefault="00010840" w:rsidP="004C0103"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010840" w:rsidRDefault="00010840" w:rsidP="004C0103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010840" w:rsidRDefault="00010840" w:rsidP="004C0103">
            <w:pPr>
              <w:rPr>
                <w:color w:val="FF0000"/>
                <w:sz w:val="18"/>
                <w:szCs w:val="18"/>
              </w:rPr>
            </w:pPr>
          </w:p>
        </w:tc>
      </w:tr>
    </w:tbl>
    <w:p w:rsidR="00010840" w:rsidRPr="00010840" w:rsidRDefault="00010840" w:rsidP="00010840">
      <w:pPr>
        <w:rPr>
          <w:lang w:val="zh-CN"/>
        </w:rPr>
      </w:pPr>
    </w:p>
    <w:p w:rsidR="001A1A52" w:rsidRDefault="00881A12">
      <w:pPr>
        <w:pStyle w:val="3"/>
      </w:pPr>
      <w:r>
        <w:rPr>
          <w:rFonts w:cs="Calibri" w:hint="eastAsia"/>
          <w:b w:val="0"/>
          <w:color w:val="FF0000"/>
        </w:rPr>
        <w:t>Apply</w:t>
      </w:r>
      <w:r>
        <w:rPr>
          <w:rFonts w:hint="eastAsia"/>
        </w:rPr>
        <w:t xml:space="preserve"> </w:t>
      </w:r>
      <w:r w:rsidR="00BC074F">
        <w:rPr>
          <w:rFonts w:hint="eastAsia"/>
        </w:rPr>
        <w:t>Response</w:t>
      </w:r>
      <w:r w:rsidR="00BC074F">
        <w:rPr>
          <w:rFonts w:hint="eastAsia"/>
        </w:rPr>
        <w:t>对象</w:t>
      </w:r>
      <w:bookmarkEnd w:id="8"/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093"/>
        <w:gridCol w:w="2089"/>
        <w:gridCol w:w="1171"/>
        <w:gridCol w:w="992"/>
        <w:gridCol w:w="2268"/>
      </w:tblGrid>
      <w:tr w:rsidR="00FE0F51" w:rsidTr="004C0103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E0F51" w:rsidRDefault="00FE0F51" w:rsidP="004C0103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E0F51" w:rsidRDefault="00FE0F51" w:rsidP="004C0103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E0F51" w:rsidRDefault="00FE0F51" w:rsidP="004C0103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E0F51" w:rsidRDefault="00FE0F51" w:rsidP="004C010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E0F51" w:rsidRDefault="00FE0F51" w:rsidP="004C0103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 w:rsidR="00FE0F51" w:rsidTr="004C0103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E0F51" w:rsidRDefault="00302A85" w:rsidP="004C0103">
            <w:pPr>
              <w:pStyle w:val="p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applyId</w:t>
            </w:r>
            <w:proofErr w:type="spellEnd"/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8D49ED" w:rsidP="004C0103">
            <w:pPr>
              <w:pStyle w:val="p0"/>
            </w:pPr>
            <w:r>
              <w:rPr>
                <w:rFonts w:hint="eastAsia"/>
              </w:rPr>
              <w:t>唯一申请序列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与入参一致</w:t>
            </w:r>
          </w:p>
        </w:tc>
      </w:tr>
      <w:tr w:rsidR="00FE0F51" w:rsidTr="004C0103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E0F51" w:rsidRDefault="00452FC4" w:rsidP="004C0103">
            <w:pPr>
              <w:pStyle w:val="p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appliyNo</w:t>
            </w:r>
            <w:proofErr w:type="spellEnd"/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52FC4">
            <w:pPr>
              <w:pStyle w:val="p0"/>
              <w:rPr>
                <w:sz w:val="22"/>
              </w:rPr>
            </w:pPr>
            <w:r>
              <w:rPr>
                <w:rFonts w:hint="eastAsia"/>
                <w:sz w:val="22"/>
              </w:rPr>
              <w:t>申请号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与入参一致</w:t>
            </w:r>
          </w:p>
        </w:tc>
      </w:tr>
      <w:tr w:rsidR="00FE0F51" w:rsidTr="004C0103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E0F51" w:rsidRDefault="00FE0F51" w:rsidP="004C0103">
            <w:pPr>
              <w:pStyle w:val="p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resultCode</w:t>
            </w:r>
            <w:proofErr w:type="spellEnd"/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pStyle w:val="p0"/>
            </w:pPr>
            <w:r>
              <w:rPr>
                <w:rFonts w:hint="eastAsia"/>
                <w:sz w:val="22"/>
              </w:rPr>
              <w:t>结果代码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jc w:val="left"/>
            </w:pPr>
            <w:r>
              <w:t>SUCCESS</w:t>
            </w:r>
            <w:r>
              <w:t>：成功、</w:t>
            </w:r>
            <w:r>
              <w:t>FAILURE</w:t>
            </w:r>
            <w:r>
              <w:t>：失败</w:t>
            </w:r>
          </w:p>
        </w:tc>
      </w:tr>
      <w:tr w:rsidR="00FE0F51" w:rsidTr="004C0103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E0F51" w:rsidRDefault="00FE0F51" w:rsidP="004C0103">
            <w:pPr>
              <w:pStyle w:val="p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resultMsg</w:t>
            </w:r>
            <w:proofErr w:type="spellEnd"/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pStyle w:val="p0"/>
            </w:pPr>
            <w:r>
              <w:rPr>
                <w:rFonts w:hint="eastAsia"/>
              </w:rPr>
              <w:t>结果描述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jc w:val="left"/>
              <w:rPr>
                <w:rFonts w:cs="Calibri"/>
                <w:szCs w:val="21"/>
              </w:rPr>
            </w:pPr>
          </w:p>
        </w:tc>
      </w:tr>
      <w:tr w:rsidR="00FE0F51" w:rsidTr="004C0103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E0F51" w:rsidRDefault="00FE0F51" w:rsidP="004C0103">
            <w:pPr>
              <w:pStyle w:val="p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responseTime</w:t>
            </w:r>
            <w:proofErr w:type="spellEnd"/>
          </w:p>
        </w:tc>
        <w:tc>
          <w:tcPr>
            <w:tcW w:w="2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pStyle w:val="p0"/>
            </w:pPr>
            <w:r>
              <w:rPr>
                <w:rFonts w:hint="eastAsia"/>
              </w:rPr>
              <w:t>返回时间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E0F51" w:rsidRDefault="00FE0F51" w:rsidP="004C0103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格式</w:t>
            </w:r>
            <w:r>
              <w:rPr>
                <w:rFonts w:cs="Calibri" w:hint="eastAsia"/>
                <w:szCs w:val="21"/>
              </w:rPr>
              <w:t>:</w:t>
            </w:r>
            <w:proofErr w:type="spellStart"/>
            <w:r>
              <w:rPr>
                <w:rFonts w:cs="Calibri" w:hint="eastAsia"/>
                <w:szCs w:val="21"/>
              </w:rPr>
              <w:t>yyyy</w:t>
            </w:r>
            <w:proofErr w:type="spellEnd"/>
            <w:r>
              <w:rPr>
                <w:rFonts w:cs="Calibri" w:hint="eastAsia"/>
                <w:szCs w:val="21"/>
              </w:rPr>
              <w:t>-MM-</w:t>
            </w:r>
            <w:proofErr w:type="spellStart"/>
            <w:r>
              <w:rPr>
                <w:rFonts w:cs="Calibri" w:hint="eastAsia"/>
                <w:szCs w:val="21"/>
              </w:rPr>
              <w:t>dd</w:t>
            </w:r>
            <w:proofErr w:type="spellEnd"/>
            <w:r>
              <w:rPr>
                <w:rFonts w:cs="Calibri" w:hint="eastAsia"/>
                <w:szCs w:val="21"/>
              </w:rPr>
              <w:t xml:space="preserve"> </w:t>
            </w:r>
            <w:proofErr w:type="spellStart"/>
            <w:r>
              <w:rPr>
                <w:rFonts w:cs="Calibri" w:hint="eastAsia"/>
                <w:szCs w:val="21"/>
              </w:rPr>
              <w:t>HH:mm:ss</w:t>
            </w:r>
            <w:proofErr w:type="spellEnd"/>
          </w:p>
        </w:tc>
      </w:tr>
    </w:tbl>
    <w:p w:rsidR="00B40085" w:rsidRPr="00C43F34" w:rsidRDefault="00B40085" w:rsidP="00B40085">
      <w:pPr>
        <w:rPr>
          <w:rFonts w:ascii="Times New Roman" w:hAnsi="Times New Roman"/>
          <w:b/>
          <w:bCs/>
          <w:kern w:val="0"/>
          <w:sz w:val="32"/>
          <w:szCs w:val="32"/>
        </w:rPr>
      </w:pPr>
    </w:p>
    <w:p w:rsidR="00B40085" w:rsidRPr="00C43F34" w:rsidRDefault="00B40085" w:rsidP="00B40085"/>
    <w:sectPr w:rsidR="00B40085" w:rsidRPr="00C43F34" w:rsidSect="00AA06A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B85" w:rsidRDefault="007F6B85" w:rsidP="00692735">
      <w:r>
        <w:separator/>
      </w:r>
    </w:p>
  </w:endnote>
  <w:endnote w:type="continuationSeparator" w:id="1">
    <w:p w:rsidR="007F6B85" w:rsidRDefault="007F6B85" w:rsidP="00692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B85" w:rsidRDefault="007F6B85" w:rsidP="00692735">
      <w:r>
        <w:separator/>
      </w:r>
    </w:p>
  </w:footnote>
  <w:footnote w:type="continuationSeparator" w:id="1">
    <w:p w:rsidR="007F6B85" w:rsidRDefault="007F6B85" w:rsidP="006927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0000010"/>
    <w:multiLevelType w:val="multilevel"/>
    <w:tmpl w:val="00000010"/>
    <w:lvl w:ilvl="0"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13"/>
    <w:multiLevelType w:val="multilevel"/>
    <w:tmpl w:val="0000001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5A3E57"/>
    <w:multiLevelType w:val="multilevel"/>
    <w:tmpl w:val="215A3E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55B9E6"/>
    <w:multiLevelType w:val="singleLevel"/>
    <w:tmpl w:val="5955B9E6"/>
    <w:lvl w:ilvl="0">
      <w:start w:val="1"/>
      <w:numFmt w:val="decimal"/>
      <w:suff w:val="nothing"/>
      <w:lvlText w:val="%1、"/>
      <w:lvlJc w:val="left"/>
    </w:lvl>
  </w:abstractNum>
  <w:abstractNum w:abstractNumId="8">
    <w:nsid w:val="7A834F1A"/>
    <w:multiLevelType w:val="multilevel"/>
    <w:tmpl w:val="7A834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172A27"/>
    <w:rsid w:val="00001503"/>
    <w:rsid w:val="00001562"/>
    <w:rsid w:val="000018BB"/>
    <w:rsid w:val="00003A4E"/>
    <w:rsid w:val="00004C1F"/>
    <w:rsid w:val="0000514B"/>
    <w:rsid w:val="00007DB5"/>
    <w:rsid w:val="00010840"/>
    <w:rsid w:val="00010BFA"/>
    <w:rsid w:val="0001128D"/>
    <w:rsid w:val="0001251D"/>
    <w:rsid w:val="000131AB"/>
    <w:rsid w:val="0001430D"/>
    <w:rsid w:val="000149DB"/>
    <w:rsid w:val="000176F5"/>
    <w:rsid w:val="00020642"/>
    <w:rsid w:val="00020C84"/>
    <w:rsid w:val="00024ECC"/>
    <w:rsid w:val="00027268"/>
    <w:rsid w:val="000303C5"/>
    <w:rsid w:val="000308BA"/>
    <w:rsid w:val="00031B0F"/>
    <w:rsid w:val="000325A0"/>
    <w:rsid w:val="00033004"/>
    <w:rsid w:val="00033797"/>
    <w:rsid w:val="00035711"/>
    <w:rsid w:val="00036223"/>
    <w:rsid w:val="0004008F"/>
    <w:rsid w:val="00040408"/>
    <w:rsid w:val="000414DA"/>
    <w:rsid w:val="00042FD1"/>
    <w:rsid w:val="0004619B"/>
    <w:rsid w:val="000479AA"/>
    <w:rsid w:val="00047AC0"/>
    <w:rsid w:val="000516C7"/>
    <w:rsid w:val="0005549F"/>
    <w:rsid w:val="00056894"/>
    <w:rsid w:val="00056EEB"/>
    <w:rsid w:val="00061708"/>
    <w:rsid w:val="0006221A"/>
    <w:rsid w:val="00062A06"/>
    <w:rsid w:val="00063B5E"/>
    <w:rsid w:val="000715EB"/>
    <w:rsid w:val="00072D36"/>
    <w:rsid w:val="00074135"/>
    <w:rsid w:val="000744E3"/>
    <w:rsid w:val="000765B1"/>
    <w:rsid w:val="00076D46"/>
    <w:rsid w:val="00082D75"/>
    <w:rsid w:val="0008588C"/>
    <w:rsid w:val="00086ECE"/>
    <w:rsid w:val="00092F27"/>
    <w:rsid w:val="00093DB7"/>
    <w:rsid w:val="000946DC"/>
    <w:rsid w:val="00094E35"/>
    <w:rsid w:val="00096631"/>
    <w:rsid w:val="000A110F"/>
    <w:rsid w:val="000A12EF"/>
    <w:rsid w:val="000A1B1E"/>
    <w:rsid w:val="000A4697"/>
    <w:rsid w:val="000A4731"/>
    <w:rsid w:val="000A78E5"/>
    <w:rsid w:val="000B08C9"/>
    <w:rsid w:val="000B0FF6"/>
    <w:rsid w:val="000B1B9A"/>
    <w:rsid w:val="000B3F64"/>
    <w:rsid w:val="000B523D"/>
    <w:rsid w:val="000B657F"/>
    <w:rsid w:val="000C18D6"/>
    <w:rsid w:val="000C2D97"/>
    <w:rsid w:val="000C320A"/>
    <w:rsid w:val="000C52A7"/>
    <w:rsid w:val="000C62CD"/>
    <w:rsid w:val="000C79B6"/>
    <w:rsid w:val="000D07CB"/>
    <w:rsid w:val="000D2D03"/>
    <w:rsid w:val="000D4129"/>
    <w:rsid w:val="000D419C"/>
    <w:rsid w:val="000D5292"/>
    <w:rsid w:val="000D61C1"/>
    <w:rsid w:val="000D7EC7"/>
    <w:rsid w:val="000E1A49"/>
    <w:rsid w:val="000E2242"/>
    <w:rsid w:val="000E43FB"/>
    <w:rsid w:val="000E474D"/>
    <w:rsid w:val="000E5B4C"/>
    <w:rsid w:val="000E5D34"/>
    <w:rsid w:val="000E6769"/>
    <w:rsid w:val="000E72AA"/>
    <w:rsid w:val="000E7E87"/>
    <w:rsid w:val="000F13A4"/>
    <w:rsid w:val="000F1968"/>
    <w:rsid w:val="000F1AB7"/>
    <w:rsid w:val="000F4E8F"/>
    <w:rsid w:val="000F5E7E"/>
    <w:rsid w:val="000F5F4B"/>
    <w:rsid w:val="000F614F"/>
    <w:rsid w:val="000F66C2"/>
    <w:rsid w:val="000F72DD"/>
    <w:rsid w:val="000F77EE"/>
    <w:rsid w:val="00100D19"/>
    <w:rsid w:val="00101D05"/>
    <w:rsid w:val="001023DB"/>
    <w:rsid w:val="001025EE"/>
    <w:rsid w:val="00104188"/>
    <w:rsid w:val="0010462C"/>
    <w:rsid w:val="00111EDD"/>
    <w:rsid w:val="00114C1D"/>
    <w:rsid w:val="001159ED"/>
    <w:rsid w:val="0011616B"/>
    <w:rsid w:val="0011627D"/>
    <w:rsid w:val="0012430B"/>
    <w:rsid w:val="00124F53"/>
    <w:rsid w:val="0012510B"/>
    <w:rsid w:val="001261DF"/>
    <w:rsid w:val="00126394"/>
    <w:rsid w:val="00126484"/>
    <w:rsid w:val="0012684F"/>
    <w:rsid w:val="00126AF6"/>
    <w:rsid w:val="00126F3C"/>
    <w:rsid w:val="00130470"/>
    <w:rsid w:val="00130AA0"/>
    <w:rsid w:val="00131028"/>
    <w:rsid w:val="00135559"/>
    <w:rsid w:val="001358C9"/>
    <w:rsid w:val="001437AB"/>
    <w:rsid w:val="00143855"/>
    <w:rsid w:val="00147953"/>
    <w:rsid w:val="00147D81"/>
    <w:rsid w:val="00152695"/>
    <w:rsid w:val="00152A22"/>
    <w:rsid w:val="00152EA3"/>
    <w:rsid w:val="00154CB2"/>
    <w:rsid w:val="00155D8E"/>
    <w:rsid w:val="0015786D"/>
    <w:rsid w:val="00157A0C"/>
    <w:rsid w:val="00162927"/>
    <w:rsid w:val="0016310F"/>
    <w:rsid w:val="0016327B"/>
    <w:rsid w:val="001635E3"/>
    <w:rsid w:val="00163F3C"/>
    <w:rsid w:val="0016473E"/>
    <w:rsid w:val="00164BF0"/>
    <w:rsid w:val="00170777"/>
    <w:rsid w:val="00172A27"/>
    <w:rsid w:val="00174445"/>
    <w:rsid w:val="00174680"/>
    <w:rsid w:val="00174B67"/>
    <w:rsid w:val="00174C2F"/>
    <w:rsid w:val="00180164"/>
    <w:rsid w:val="0018029D"/>
    <w:rsid w:val="00180E6F"/>
    <w:rsid w:val="0018159C"/>
    <w:rsid w:val="00181BB6"/>
    <w:rsid w:val="00183BF9"/>
    <w:rsid w:val="001841E9"/>
    <w:rsid w:val="001843FE"/>
    <w:rsid w:val="0018565B"/>
    <w:rsid w:val="001859DA"/>
    <w:rsid w:val="00186C0B"/>
    <w:rsid w:val="00187964"/>
    <w:rsid w:val="001903E5"/>
    <w:rsid w:val="0019256E"/>
    <w:rsid w:val="00192860"/>
    <w:rsid w:val="00192E23"/>
    <w:rsid w:val="001948E8"/>
    <w:rsid w:val="0019506A"/>
    <w:rsid w:val="001962F0"/>
    <w:rsid w:val="00196A71"/>
    <w:rsid w:val="001A0D6A"/>
    <w:rsid w:val="001A1A52"/>
    <w:rsid w:val="001A4395"/>
    <w:rsid w:val="001A4A49"/>
    <w:rsid w:val="001A4D88"/>
    <w:rsid w:val="001B082D"/>
    <w:rsid w:val="001B3A8A"/>
    <w:rsid w:val="001B4422"/>
    <w:rsid w:val="001B4E48"/>
    <w:rsid w:val="001B5C2B"/>
    <w:rsid w:val="001C0733"/>
    <w:rsid w:val="001C13E3"/>
    <w:rsid w:val="001C156F"/>
    <w:rsid w:val="001C2E52"/>
    <w:rsid w:val="001C3290"/>
    <w:rsid w:val="001C3811"/>
    <w:rsid w:val="001D0D7C"/>
    <w:rsid w:val="001D1317"/>
    <w:rsid w:val="001D232D"/>
    <w:rsid w:val="001D35A5"/>
    <w:rsid w:val="001D3B42"/>
    <w:rsid w:val="001D4996"/>
    <w:rsid w:val="001D588B"/>
    <w:rsid w:val="001D706C"/>
    <w:rsid w:val="001D79F9"/>
    <w:rsid w:val="001E035B"/>
    <w:rsid w:val="001E052A"/>
    <w:rsid w:val="001E0A83"/>
    <w:rsid w:val="001E1F98"/>
    <w:rsid w:val="001E3464"/>
    <w:rsid w:val="001E491A"/>
    <w:rsid w:val="001F0D11"/>
    <w:rsid w:val="001F276D"/>
    <w:rsid w:val="001F51A9"/>
    <w:rsid w:val="001F7629"/>
    <w:rsid w:val="002013CE"/>
    <w:rsid w:val="0020373E"/>
    <w:rsid w:val="00203DCA"/>
    <w:rsid w:val="0020445E"/>
    <w:rsid w:val="00205161"/>
    <w:rsid w:val="00205642"/>
    <w:rsid w:val="002059AC"/>
    <w:rsid w:val="00206EF4"/>
    <w:rsid w:val="00210E73"/>
    <w:rsid w:val="00214516"/>
    <w:rsid w:val="002154C4"/>
    <w:rsid w:val="0021605F"/>
    <w:rsid w:val="00216209"/>
    <w:rsid w:val="00216FD2"/>
    <w:rsid w:val="002172E1"/>
    <w:rsid w:val="00220020"/>
    <w:rsid w:val="00220344"/>
    <w:rsid w:val="00220E77"/>
    <w:rsid w:val="0022125A"/>
    <w:rsid w:val="0022141D"/>
    <w:rsid w:val="002214E3"/>
    <w:rsid w:val="002232AA"/>
    <w:rsid w:val="002240A1"/>
    <w:rsid w:val="002245D0"/>
    <w:rsid w:val="002251BD"/>
    <w:rsid w:val="002253BF"/>
    <w:rsid w:val="002264EB"/>
    <w:rsid w:val="002273E6"/>
    <w:rsid w:val="00227556"/>
    <w:rsid w:val="00230387"/>
    <w:rsid w:val="00231AAA"/>
    <w:rsid w:val="002323A3"/>
    <w:rsid w:val="0023446F"/>
    <w:rsid w:val="002344DD"/>
    <w:rsid w:val="002344E1"/>
    <w:rsid w:val="00240EDD"/>
    <w:rsid w:val="00242854"/>
    <w:rsid w:val="00243B34"/>
    <w:rsid w:val="00245351"/>
    <w:rsid w:val="00245FCA"/>
    <w:rsid w:val="00252303"/>
    <w:rsid w:val="00252E9C"/>
    <w:rsid w:val="00254FA4"/>
    <w:rsid w:val="00255C46"/>
    <w:rsid w:val="00260482"/>
    <w:rsid w:val="0026231D"/>
    <w:rsid w:val="00262DF9"/>
    <w:rsid w:val="00263010"/>
    <w:rsid w:val="002643F0"/>
    <w:rsid w:val="002644EA"/>
    <w:rsid w:val="002673B5"/>
    <w:rsid w:val="0027054E"/>
    <w:rsid w:val="00270747"/>
    <w:rsid w:val="00272EAC"/>
    <w:rsid w:val="00273D65"/>
    <w:rsid w:val="00275DB8"/>
    <w:rsid w:val="00276322"/>
    <w:rsid w:val="00276848"/>
    <w:rsid w:val="00281B87"/>
    <w:rsid w:val="00286115"/>
    <w:rsid w:val="00286F73"/>
    <w:rsid w:val="00287A05"/>
    <w:rsid w:val="0029472E"/>
    <w:rsid w:val="00295962"/>
    <w:rsid w:val="002A1F30"/>
    <w:rsid w:val="002A52C6"/>
    <w:rsid w:val="002B04CA"/>
    <w:rsid w:val="002B11A4"/>
    <w:rsid w:val="002B14E2"/>
    <w:rsid w:val="002B1699"/>
    <w:rsid w:val="002B1FB3"/>
    <w:rsid w:val="002B39E5"/>
    <w:rsid w:val="002B6292"/>
    <w:rsid w:val="002B6AB6"/>
    <w:rsid w:val="002B6C6B"/>
    <w:rsid w:val="002C0881"/>
    <w:rsid w:val="002C3EFB"/>
    <w:rsid w:val="002C4DBF"/>
    <w:rsid w:val="002C562A"/>
    <w:rsid w:val="002C75DC"/>
    <w:rsid w:val="002D137D"/>
    <w:rsid w:val="002D2342"/>
    <w:rsid w:val="002D30A6"/>
    <w:rsid w:val="002D32D0"/>
    <w:rsid w:val="002D3FE7"/>
    <w:rsid w:val="002D73D8"/>
    <w:rsid w:val="002D7418"/>
    <w:rsid w:val="002D7F28"/>
    <w:rsid w:val="002E048C"/>
    <w:rsid w:val="002E06CE"/>
    <w:rsid w:val="002E0860"/>
    <w:rsid w:val="002E38AA"/>
    <w:rsid w:val="002E3929"/>
    <w:rsid w:val="002E4D5E"/>
    <w:rsid w:val="002E5043"/>
    <w:rsid w:val="002E5D32"/>
    <w:rsid w:val="002E5DC3"/>
    <w:rsid w:val="002E7E9E"/>
    <w:rsid w:val="002F0229"/>
    <w:rsid w:val="002F08B0"/>
    <w:rsid w:val="002F19F7"/>
    <w:rsid w:val="002F1F99"/>
    <w:rsid w:val="002F2D05"/>
    <w:rsid w:val="002F658C"/>
    <w:rsid w:val="002F670E"/>
    <w:rsid w:val="00301708"/>
    <w:rsid w:val="00302A85"/>
    <w:rsid w:val="00303975"/>
    <w:rsid w:val="00304541"/>
    <w:rsid w:val="00305C25"/>
    <w:rsid w:val="003064F0"/>
    <w:rsid w:val="003101D3"/>
    <w:rsid w:val="00313280"/>
    <w:rsid w:val="00313B76"/>
    <w:rsid w:val="00313DEC"/>
    <w:rsid w:val="0031459D"/>
    <w:rsid w:val="00315692"/>
    <w:rsid w:val="00317096"/>
    <w:rsid w:val="003175EF"/>
    <w:rsid w:val="00321662"/>
    <w:rsid w:val="00321852"/>
    <w:rsid w:val="00321932"/>
    <w:rsid w:val="00322039"/>
    <w:rsid w:val="00322F89"/>
    <w:rsid w:val="00323278"/>
    <w:rsid w:val="00323508"/>
    <w:rsid w:val="00323ABC"/>
    <w:rsid w:val="00323D57"/>
    <w:rsid w:val="00324422"/>
    <w:rsid w:val="003247B8"/>
    <w:rsid w:val="00324C53"/>
    <w:rsid w:val="003259E0"/>
    <w:rsid w:val="00325D9B"/>
    <w:rsid w:val="0032717F"/>
    <w:rsid w:val="003306A7"/>
    <w:rsid w:val="0033228A"/>
    <w:rsid w:val="0033259B"/>
    <w:rsid w:val="0033381A"/>
    <w:rsid w:val="0033412F"/>
    <w:rsid w:val="00334FBD"/>
    <w:rsid w:val="00335368"/>
    <w:rsid w:val="003356EA"/>
    <w:rsid w:val="003359A0"/>
    <w:rsid w:val="00336ECD"/>
    <w:rsid w:val="00337DB9"/>
    <w:rsid w:val="003402EC"/>
    <w:rsid w:val="003426C1"/>
    <w:rsid w:val="00343083"/>
    <w:rsid w:val="00343C0F"/>
    <w:rsid w:val="00344786"/>
    <w:rsid w:val="00345515"/>
    <w:rsid w:val="003469B7"/>
    <w:rsid w:val="00347585"/>
    <w:rsid w:val="00347BBA"/>
    <w:rsid w:val="0035002A"/>
    <w:rsid w:val="00351BBD"/>
    <w:rsid w:val="003521BC"/>
    <w:rsid w:val="00352B32"/>
    <w:rsid w:val="003533EF"/>
    <w:rsid w:val="00355D0F"/>
    <w:rsid w:val="00355FDF"/>
    <w:rsid w:val="003560F8"/>
    <w:rsid w:val="003629C0"/>
    <w:rsid w:val="00362FD3"/>
    <w:rsid w:val="0036329F"/>
    <w:rsid w:val="00367A2C"/>
    <w:rsid w:val="00367D41"/>
    <w:rsid w:val="00370090"/>
    <w:rsid w:val="00373241"/>
    <w:rsid w:val="0037414E"/>
    <w:rsid w:val="00375ECE"/>
    <w:rsid w:val="00380279"/>
    <w:rsid w:val="00380C77"/>
    <w:rsid w:val="0038155D"/>
    <w:rsid w:val="003822D8"/>
    <w:rsid w:val="003835F3"/>
    <w:rsid w:val="00384913"/>
    <w:rsid w:val="00386B12"/>
    <w:rsid w:val="003872F3"/>
    <w:rsid w:val="0038768C"/>
    <w:rsid w:val="00387A02"/>
    <w:rsid w:val="00390BEF"/>
    <w:rsid w:val="0039326D"/>
    <w:rsid w:val="003946B0"/>
    <w:rsid w:val="00395AD8"/>
    <w:rsid w:val="00396667"/>
    <w:rsid w:val="00396B2C"/>
    <w:rsid w:val="003A141F"/>
    <w:rsid w:val="003A45C4"/>
    <w:rsid w:val="003A790B"/>
    <w:rsid w:val="003B39EC"/>
    <w:rsid w:val="003B45DB"/>
    <w:rsid w:val="003B490A"/>
    <w:rsid w:val="003B4B21"/>
    <w:rsid w:val="003B5E09"/>
    <w:rsid w:val="003B682A"/>
    <w:rsid w:val="003C0579"/>
    <w:rsid w:val="003C4100"/>
    <w:rsid w:val="003C5A00"/>
    <w:rsid w:val="003C682F"/>
    <w:rsid w:val="003D0ABF"/>
    <w:rsid w:val="003D3DF8"/>
    <w:rsid w:val="003D465F"/>
    <w:rsid w:val="003D7C1F"/>
    <w:rsid w:val="003D7C77"/>
    <w:rsid w:val="003E0FC5"/>
    <w:rsid w:val="003E10E1"/>
    <w:rsid w:val="003E1134"/>
    <w:rsid w:val="003E1C0C"/>
    <w:rsid w:val="003E244E"/>
    <w:rsid w:val="003E422A"/>
    <w:rsid w:val="003E44B8"/>
    <w:rsid w:val="003E4ABC"/>
    <w:rsid w:val="003F1B46"/>
    <w:rsid w:val="003F1DC3"/>
    <w:rsid w:val="003F47F8"/>
    <w:rsid w:val="00400C68"/>
    <w:rsid w:val="00402ABD"/>
    <w:rsid w:val="00403402"/>
    <w:rsid w:val="004041DC"/>
    <w:rsid w:val="00404E65"/>
    <w:rsid w:val="00405111"/>
    <w:rsid w:val="0040771C"/>
    <w:rsid w:val="00411029"/>
    <w:rsid w:val="00411F41"/>
    <w:rsid w:val="0041364A"/>
    <w:rsid w:val="004169DA"/>
    <w:rsid w:val="004171AE"/>
    <w:rsid w:val="00417282"/>
    <w:rsid w:val="00417FB1"/>
    <w:rsid w:val="0042038D"/>
    <w:rsid w:val="00421D10"/>
    <w:rsid w:val="00423974"/>
    <w:rsid w:val="00424D19"/>
    <w:rsid w:val="00424FDE"/>
    <w:rsid w:val="0042563B"/>
    <w:rsid w:val="00427D66"/>
    <w:rsid w:val="0043069E"/>
    <w:rsid w:val="0043090D"/>
    <w:rsid w:val="00431DCB"/>
    <w:rsid w:val="00434734"/>
    <w:rsid w:val="004361DF"/>
    <w:rsid w:val="00436329"/>
    <w:rsid w:val="00436A62"/>
    <w:rsid w:val="00437CB3"/>
    <w:rsid w:val="00440282"/>
    <w:rsid w:val="00440AE8"/>
    <w:rsid w:val="00440FD6"/>
    <w:rsid w:val="00444021"/>
    <w:rsid w:val="004462C7"/>
    <w:rsid w:val="0044666D"/>
    <w:rsid w:val="004479F1"/>
    <w:rsid w:val="00450AB2"/>
    <w:rsid w:val="00451778"/>
    <w:rsid w:val="00452FC4"/>
    <w:rsid w:val="00454CBE"/>
    <w:rsid w:val="004556D6"/>
    <w:rsid w:val="004614D1"/>
    <w:rsid w:val="00461952"/>
    <w:rsid w:val="00461AB6"/>
    <w:rsid w:val="004635D2"/>
    <w:rsid w:val="00463BE4"/>
    <w:rsid w:val="00463DF6"/>
    <w:rsid w:val="00464D69"/>
    <w:rsid w:val="00465028"/>
    <w:rsid w:val="0046598D"/>
    <w:rsid w:val="00470E27"/>
    <w:rsid w:val="004738E9"/>
    <w:rsid w:val="00473A58"/>
    <w:rsid w:val="004749B2"/>
    <w:rsid w:val="00474F97"/>
    <w:rsid w:val="0047557F"/>
    <w:rsid w:val="00475CF4"/>
    <w:rsid w:val="00480FC0"/>
    <w:rsid w:val="00481F0E"/>
    <w:rsid w:val="0048246C"/>
    <w:rsid w:val="004855FC"/>
    <w:rsid w:val="004867EB"/>
    <w:rsid w:val="0048707B"/>
    <w:rsid w:val="004901AD"/>
    <w:rsid w:val="00490288"/>
    <w:rsid w:val="00490B88"/>
    <w:rsid w:val="00491712"/>
    <w:rsid w:val="00491838"/>
    <w:rsid w:val="00494532"/>
    <w:rsid w:val="00494E53"/>
    <w:rsid w:val="00496FA7"/>
    <w:rsid w:val="00497064"/>
    <w:rsid w:val="004978C6"/>
    <w:rsid w:val="004A05AC"/>
    <w:rsid w:val="004A103A"/>
    <w:rsid w:val="004A1D3D"/>
    <w:rsid w:val="004A3572"/>
    <w:rsid w:val="004A46B5"/>
    <w:rsid w:val="004A6D88"/>
    <w:rsid w:val="004A6DF1"/>
    <w:rsid w:val="004A6E0B"/>
    <w:rsid w:val="004B0D68"/>
    <w:rsid w:val="004B18B9"/>
    <w:rsid w:val="004B23D7"/>
    <w:rsid w:val="004B2649"/>
    <w:rsid w:val="004B329A"/>
    <w:rsid w:val="004B3B57"/>
    <w:rsid w:val="004B4243"/>
    <w:rsid w:val="004B5CC5"/>
    <w:rsid w:val="004B7892"/>
    <w:rsid w:val="004C03C2"/>
    <w:rsid w:val="004C08AC"/>
    <w:rsid w:val="004C19B3"/>
    <w:rsid w:val="004C1DDF"/>
    <w:rsid w:val="004C1E1E"/>
    <w:rsid w:val="004C46D0"/>
    <w:rsid w:val="004C5233"/>
    <w:rsid w:val="004C5326"/>
    <w:rsid w:val="004C716B"/>
    <w:rsid w:val="004D0A0E"/>
    <w:rsid w:val="004D0CA1"/>
    <w:rsid w:val="004D0D21"/>
    <w:rsid w:val="004D0F1D"/>
    <w:rsid w:val="004D0FD8"/>
    <w:rsid w:val="004D188A"/>
    <w:rsid w:val="004D1D48"/>
    <w:rsid w:val="004D42F3"/>
    <w:rsid w:val="004D522F"/>
    <w:rsid w:val="004D57B4"/>
    <w:rsid w:val="004D6440"/>
    <w:rsid w:val="004D7778"/>
    <w:rsid w:val="004E3379"/>
    <w:rsid w:val="004E393A"/>
    <w:rsid w:val="004E56E3"/>
    <w:rsid w:val="004E58CA"/>
    <w:rsid w:val="004E7BA5"/>
    <w:rsid w:val="004F0619"/>
    <w:rsid w:val="004F0C4B"/>
    <w:rsid w:val="004F10CB"/>
    <w:rsid w:val="004F19AF"/>
    <w:rsid w:val="004F49C3"/>
    <w:rsid w:val="004F54A8"/>
    <w:rsid w:val="004F7AEE"/>
    <w:rsid w:val="005014E4"/>
    <w:rsid w:val="0050198F"/>
    <w:rsid w:val="005019BA"/>
    <w:rsid w:val="00501A87"/>
    <w:rsid w:val="005022EF"/>
    <w:rsid w:val="00502727"/>
    <w:rsid w:val="00502D72"/>
    <w:rsid w:val="005048C1"/>
    <w:rsid w:val="0050520B"/>
    <w:rsid w:val="0050562E"/>
    <w:rsid w:val="00510DA3"/>
    <w:rsid w:val="00511F20"/>
    <w:rsid w:val="00512301"/>
    <w:rsid w:val="00513DC5"/>
    <w:rsid w:val="00513FFC"/>
    <w:rsid w:val="005148F3"/>
    <w:rsid w:val="00514E36"/>
    <w:rsid w:val="0051510E"/>
    <w:rsid w:val="005175A4"/>
    <w:rsid w:val="005176D8"/>
    <w:rsid w:val="00520335"/>
    <w:rsid w:val="00521691"/>
    <w:rsid w:val="00521D6F"/>
    <w:rsid w:val="00523687"/>
    <w:rsid w:val="0052435B"/>
    <w:rsid w:val="00524872"/>
    <w:rsid w:val="00524BC1"/>
    <w:rsid w:val="0052720A"/>
    <w:rsid w:val="005319B0"/>
    <w:rsid w:val="00531BD9"/>
    <w:rsid w:val="00531C6B"/>
    <w:rsid w:val="0053310B"/>
    <w:rsid w:val="0053541A"/>
    <w:rsid w:val="005357E7"/>
    <w:rsid w:val="00535F26"/>
    <w:rsid w:val="005370F9"/>
    <w:rsid w:val="00537371"/>
    <w:rsid w:val="005377E2"/>
    <w:rsid w:val="00537878"/>
    <w:rsid w:val="00537B13"/>
    <w:rsid w:val="00540B4B"/>
    <w:rsid w:val="0054495C"/>
    <w:rsid w:val="00547B82"/>
    <w:rsid w:val="005522BF"/>
    <w:rsid w:val="0055618F"/>
    <w:rsid w:val="005574E1"/>
    <w:rsid w:val="00560CE8"/>
    <w:rsid w:val="00560E30"/>
    <w:rsid w:val="005610CF"/>
    <w:rsid w:val="00561C42"/>
    <w:rsid w:val="00563BFF"/>
    <w:rsid w:val="00563D33"/>
    <w:rsid w:val="0056484D"/>
    <w:rsid w:val="005658BB"/>
    <w:rsid w:val="00567835"/>
    <w:rsid w:val="00567C5C"/>
    <w:rsid w:val="00571CBC"/>
    <w:rsid w:val="00572735"/>
    <w:rsid w:val="005762EF"/>
    <w:rsid w:val="00577AC6"/>
    <w:rsid w:val="00577B70"/>
    <w:rsid w:val="00577CE9"/>
    <w:rsid w:val="00580FF7"/>
    <w:rsid w:val="00581691"/>
    <w:rsid w:val="00582DCD"/>
    <w:rsid w:val="00583E20"/>
    <w:rsid w:val="005863F8"/>
    <w:rsid w:val="00586886"/>
    <w:rsid w:val="0059061D"/>
    <w:rsid w:val="005909E8"/>
    <w:rsid w:val="00590F16"/>
    <w:rsid w:val="0059210A"/>
    <w:rsid w:val="0059256B"/>
    <w:rsid w:val="005A02DC"/>
    <w:rsid w:val="005A07E5"/>
    <w:rsid w:val="005A1F7E"/>
    <w:rsid w:val="005A2E88"/>
    <w:rsid w:val="005A47D0"/>
    <w:rsid w:val="005A57D1"/>
    <w:rsid w:val="005A5816"/>
    <w:rsid w:val="005A5B94"/>
    <w:rsid w:val="005A6F87"/>
    <w:rsid w:val="005A7211"/>
    <w:rsid w:val="005B357F"/>
    <w:rsid w:val="005B4713"/>
    <w:rsid w:val="005B54AE"/>
    <w:rsid w:val="005B67C9"/>
    <w:rsid w:val="005B68A7"/>
    <w:rsid w:val="005C6850"/>
    <w:rsid w:val="005C71D4"/>
    <w:rsid w:val="005C792B"/>
    <w:rsid w:val="005C7F47"/>
    <w:rsid w:val="005D206B"/>
    <w:rsid w:val="005D24DB"/>
    <w:rsid w:val="005D3E64"/>
    <w:rsid w:val="005D447E"/>
    <w:rsid w:val="005D46B2"/>
    <w:rsid w:val="005E50E1"/>
    <w:rsid w:val="005E548C"/>
    <w:rsid w:val="005E6B07"/>
    <w:rsid w:val="005E6C6A"/>
    <w:rsid w:val="005E7EFE"/>
    <w:rsid w:val="005F0F36"/>
    <w:rsid w:val="005F1701"/>
    <w:rsid w:val="005F2612"/>
    <w:rsid w:val="005F311B"/>
    <w:rsid w:val="005F6899"/>
    <w:rsid w:val="005F73EE"/>
    <w:rsid w:val="0060012C"/>
    <w:rsid w:val="00601717"/>
    <w:rsid w:val="00606615"/>
    <w:rsid w:val="006078CE"/>
    <w:rsid w:val="0061246C"/>
    <w:rsid w:val="00613D2B"/>
    <w:rsid w:val="00615C3A"/>
    <w:rsid w:val="0061607D"/>
    <w:rsid w:val="006175E1"/>
    <w:rsid w:val="006177CF"/>
    <w:rsid w:val="006200F7"/>
    <w:rsid w:val="00620523"/>
    <w:rsid w:val="00620D98"/>
    <w:rsid w:val="00625C57"/>
    <w:rsid w:val="00625C6E"/>
    <w:rsid w:val="006319BD"/>
    <w:rsid w:val="00631C2A"/>
    <w:rsid w:val="00635836"/>
    <w:rsid w:val="00636A32"/>
    <w:rsid w:val="0063776C"/>
    <w:rsid w:val="00640043"/>
    <w:rsid w:val="0064023A"/>
    <w:rsid w:val="00640817"/>
    <w:rsid w:val="00643E3A"/>
    <w:rsid w:val="00644C2C"/>
    <w:rsid w:val="00645B90"/>
    <w:rsid w:val="00645EB8"/>
    <w:rsid w:val="00646C73"/>
    <w:rsid w:val="00650DDD"/>
    <w:rsid w:val="0065333D"/>
    <w:rsid w:val="0065393D"/>
    <w:rsid w:val="0065443E"/>
    <w:rsid w:val="00654E0F"/>
    <w:rsid w:val="00655BC6"/>
    <w:rsid w:val="0065624B"/>
    <w:rsid w:val="0065651C"/>
    <w:rsid w:val="006570F7"/>
    <w:rsid w:val="00657CB5"/>
    <w:rsid w:val="006632E8"/>
    <w:rsid w:val="006654C3"/>
    <w:rsid w:val="00667F42"/>
    <w:rsid w:val="00670660"/>
    <w:rsid w:val="00670F10"/>
    <w:rsid w:val="00672290"/>
    <w:rsid w:val="0067388A"/>
    <w:rsid w:val="00673C72"/>
    <w:rsid w:val="006766D4"/>
    <w:rsid w:val="00676749"/>
    <w:rsid w:val="00676E7C"/>
    <w:rsid w:val="006804C9"/>
    <w:rsid w:val="00680614"/>
    <w:rsid w:val="00680E54"/>
    <w:rsid w:val="006813B8"/>
    <w:rsid w:val="006817AE"/>
    <w:rsid w:val="0068187A"/>
    <w:rsid w:val="006846CD"/>
    <w:rsid w:val="0068497C"/>
    <w:rsid w:val="00685E22"/>
    <w:rsid w:val="006876D4"/>
    <w:rsid w:val="00687DB8"/>
    <w:rsid w:val="0069264A"/>
    <w:rsid w:val="00692735"/>
    <w:rsid w:val="00697A35"/>
    <w:rsid w:val="00697FD5"/>
    <w:rsid w:val="006A0331"/>
    <w:rsid w:val="006A2956"/>
    <w:rsid w:val="006A4071"/>
    <w:rsid w:val="006A5878"/>
    <w:rsid w:val="006A65CC"/>
    <w:rsid w:val="006A6836"/>
    <w:rsid w:val="006A7B06"/>
    <w:rsid w:val="006B0A9A"/>
    <w:rsid w:val="006B0EA2"/>
    <w:rsid w:val="006B105D"/>
    <w:rsid w:val="006B1300"/>
    <w:rsid w:val="006B2AA7"/>
    <w:rsid w:val="006B2EA8"/>
    <w:rsid w:val="006B4AF2"/>
    <w:rsid w:val="006B6006"/>
    <w:rsid w:val="006B75C5"/>
    <w:rsid w:val="006C06FC"/>
    <w:rsid w:val="006C1B4B"/>
    <w:rsid w:val="006C20CF"/>
    <w:rsid w:val="006C3599"/>
    <w:rsid w:val="006C3A74"/>
    <w:rsid w:val="006C6EE5"/>
    <w:rsid w:val="006C7E35"/>
    <w:rsid w:val="006D07B0"/>
    <w:rsid w:val="006D0ED0"/>
    <w:rsid w:val="006D22D2"/>
    <w:rsid w:val="006D3C5A"/>
    <w:rsid w:val="006D4D15"/>
    <w:rsid w:val="006D623E"/>
    <w:rsid w:val="006D6623"/>
    <w:rsid w:val="006D70C5"/>
    <w:rsid w:val="006D7F9A"/>
    <w:rsid w:val="006E02F7"/>
    <w:rsid w:val="006E38B7"/>
    <w:rsid w:val="006F036D"/>
    <w:rsid w:val="006F0A80"/>
    <w:rsid w:val="006F0E6B"/>
    <w:rsid w:val="006F2777"/>
    <w:rsid w:val="006F3892"/>
    <w:rsid w:val="006F3B3C"/>
    <w:rsid w:val="006F4C3D"/>
    <w:rsid w:val="006F4E17"/>
    <w:rsid w:val="006F60DF"/>
    <w:rsid w:val="006F72EB"/>
    <w:rsid w:val="006F7431"/>
    <w:rsid w:val="007009EC"/>
    <w:rsid w:val="007012F9"/>
    <w:rsid w:val="00703AAC"/>
    <w:rsid w:val="007041AF"/>
    <w:rsid w:val="00704C2B"/>
    <w:rsid w:val="00705037"/>
    <w:rsid w:val="0070552A"/>
    <w:rsid w:val="0070759F"/>
    <w:rsid w:val="00707627"/>
    <w:rsid w:val="00710B2C"/>
    <w:rsid w:val="00712253"/>
    <w:rsid w:val="00712E37"/>
    <w:rsid w:val="007150BA"/>
    <w:rsid w:val="00715530"/>
    <w:rsid w:val="0071597B"/>
    <w:rsid w:val="00715A2D"/>
    <w:rsid w:val="007167DB"/>
    <w:rsid w:val="00717129"/>
    <w:rsid w:val="007218E0"/>
    <w:rsid w:val="00723528"/>
    <w:rsid w:val="00723DFD"/>
    <w:rsid w:val="007240F4"/>
    <w:rsid w:val="007252EB"/>
    <w:rsid w:val="00725804"/>
    <w:rsid w:val="007265AF"/>
    <w:rsid w:val="00727CE2"/>
    <w:rsid w:val="007309F5"/>
    <w:rsid w:val="00731423"/>
    <w:rsid w:val="00731EC5"/>
    <w:rsid w:val="00732C8B"/>
    <w:rsid w:val="00732EC7"/>
    <w:rsid w:val="00733348"/>
    <w:rsid w:val="00735912"/>
    <w:rsid w:val="00736901"/>
    <w:rsid w:val="00737E03"/>
    <w:rsid w:val="00737E60"/>
    <w:rsid w:val="00741989"/>
    <w:rsid w:val="0074334F"/>
    <w:rsid w:val="007439EB"/>
    <w:rsid w:val="00743D33"/>
    <w:rsid w:val="0074426F"/>
    <w:rsid w:val="00744B21"/>
    <w:rsid w:val="00745BF8"/>
    <w:rsid w:val="00750BF3"/>
    <w:rsid w:val="007525D8"/>
    <w:rsid w:val="00753992"/>
    <w:rsid w:val="007557A4"/>
    <w:rsid w:val="00756433"/>
    <w:rsid w:val="00760B15"/>
    <w:rsid w:val="00762AEA"/>
    <w:rsid w:val="00762D1E"/>
    <w:rsid w:val="0076667D"/>
    <w:rsid w:val="0076693B"/>
    <w:rsid w:val="007669F3"/>
    <w:rsid w:val="007677B4"/>
    <w:rsid w:val="007716B5"/>
    <w:rsid w:val="00772231"/>
    <w:rsid w:val="00772277"/>
    <w:rsid w:val="007743BB"/>
    <w:rsid w:val="00774843"/>
    <w:rsid w:val="0077586A"/>
    <w:rsid w:val="00775E9D"/>
    <w:rsid w:val="00780B53"/>
    <w:rsid w:val="00784650"/>
    <w:rsid w:val="00784F38"/>
    <w:rsid w:val="00785619"/>
    <w:rsid w:val="00786F61"/>
    <w:rsid w:val="00790CC8"/>
    <w:rsid w:val="00793691"/>
    <w:rsid w:val="007966F3"/>
    <w:rsid w:val="00796AA4"/>
    <w:rsid w:val="0079727D"/>
    <w:rsid w:val="007973CF"/>
    <w:rsid w:val="007A0669"/>
    <w:rsid w:val="007A0F9C"/>
    <w:rsid w:val="007A25FA"/>
    <w:rsid w:val="007A2ACC"/>
    <w:rsid w:val="007A3A42"/>
    <w:rsid w:val="007A42A5"/>
    <w:rsid w:val="007A4AAB"/>
    <w:rsid w:val="007A74FE"/>
    <w:rsid w:val="007A7DC9"/>
    <w:rsid w:val="007B02F5"/>
    <w:rsid w:val="007B1628"/>
    <w:rsid w:val="007B1EC4"/>
    <w:rsid w:val="007B2C09"/>
    <w:rsid w:val="007B5D11"/>
    <w:rsid w:val="007B627A"/>
    <w:rsid w:val="007C0E84"/>
    <w:rsid w:val="007C215B"/>
    <w:rsid w:val="007C2C58"/>
    <w:rsid w:val="007C50AA"/>
    <w:rsid w:val="007C519E"/>
    <w:rsid w:val="007C5BE2"/>
    <w:rsid w:val="007C5C92"/>
    <w:rsid w:val="007C6F5E"/>
    <w:rsid w:val="007C700B"/>
    <w:rsid w:val="007D0690"/>
    <w:rsid w:val="007D06F0"/>
    <w:rsid w:val="007D0952"/>
    <w:rsid w:val="007D2213"/>
    <w:rsid w:val="007D300D"/>
    <w:rsid w:val="007D3C52"/>
    <w:rsid w:val="007D4F33"/>
    <w:rsid w:val="007D79C0"/>
    <w:rsid w:val="007E0301"/>
    <w:rsid w:val="007E0916"/>
    <w:rsid w:val="007E0A21"/>
    <w:rsid w:val="007E393F"/>
    <w:rsid w:val="007E3EA3"/>
    <w:rsid w:val="007E4BB6"/>
    <w:rsid w:val="007F2FE0"/>
    <w:rsid w:val="007F32BD"/>
    <w:rsid w:val="007F3CCB"/>
    <w:rsid w:val="007F4488"/>
    <w:rsid w:val="007F45E9"/>
    <w:rsid w:val="007F59CA"/>
    <w:rsid w:val="007F6B85"/>
    <w:rsid w:val="007F6C83"/>
    <w:rsid w:val="007F709A"/>
    <w:rsid w:val="007F7D02"/>
    <w:rsid w:val="008019D4"/>
    <w:rsid w:val="00801BD0"/>
    <w:rsid w:val="00802655"/>
    <w:rsid w:val="0080561A"/>
    <w:rsid w:val="0080634C"/>
    <w:rsid w:val="0081360A"/>
    <w:rsid w:val="00815907"/>
    <w:rsid w:val="00816814"/>
    <w:rsid w:val="00820D09"/>
    <w:rsid w:val="00822FE5"/>
    <w:rsid w:val="00823416"/>
    <w:rsid w:val="00823F2C"/>
    <w:rsid w:val="008241E8"/>
    <w:rsid w:val="00824B6C"/>
    <w:rsid w:val="00825A18"/>
    <w:rsid w:val="00826017"/>
    <w:rsid w:val="008301DE"/>
    <w:rsid w:val="00831AA0"/>
    <w:rsid w:val="00835BF0"/>
    <w:rsid w:val="00836958"/>
    <w:rsid w:val="00836C39"/>
    <w:rsid w:val="008371BE"/>
    <w:rsid w:val="008373F0"/>
    <w:rsid w:val="00840F3B"/>
    <w:rsid w:val="0084110D"/>
    <w:rsid w:val="00843998"/>
    <w:rsid w:val="00843B61"/>
    <w:rsid w:val="00843BD2"/>
    <w:rsid w:val="0084693E"/>
    <w:rsid w:val="008472D9"/>
    <w:rsid w:val="00851E7D"/>
    <w:rsid w:val="008526DB"/>
    <w:rsid w:val="00852F98"/>
    <w:rsid w:val="00853366"/>
    <w:rsid w:val="00854B15"/>
    <w:rsid w:val="00855EC5"/>
    <w:rsid w:val="0085765A"/>
    <w:rsid w:val="00861553"/>
    <w:rsid w:val="00863400"/>
    <w:rsid w:val="0086516A"/>
    <w:rsid w:val="00865364"/>
    <w:rsid w:val="00865995"/>
    <w:rsid w:val="008701BD"/>
    <w:rsid w:val="00872252"/>
    <w:rsid w:val="00872D67"/>
    <w:rsid w:val="00873D30"/>
    <w:rsid w:val="00874A03"/>
    <w:rsid w:val="00875421"/>
    <w:rsid w:val="00875AF0"/>
    <w:rsid w:val="00876748"/>
    <w:rsid w:val="00880E91"/>
    <w:rsid w:val="008816B4"/>
    <w:rsid w:val="00881A12"/>
    <w:rsid w:val="00881E44"/>
    <w:rsid w:val="008828A4"/>
    <w:rsid w:val="00882EC1"/>
    <w:rsid w:val="0088337A"/>
    <w:rsid w:val="008839DD"/>
    <w:rsid w:val="008845A7"/>
    <w:rsid w:val="008846A9"/>
    <w:rsid w:val="00884A3C"/>
    <w:rsid w:val="008924A6"/>
    <w:rsid w:val="00892740"/>
    <w:rsid w:val="00892F06"/>
    <w:rsid w:val="008959B0"/>
    <w:rsid w:val="00897CD6"/>
    <w:rsid w:val="008A2FA4"/>
    <w:rsid w:val="008A347D"/>
    <w:rsid w:val="008A6E2B"/>
    <w:rsid w:val="008A6F41"/>
    <w:rsid w:val="008A73FC"/>
    <w:rsid w:val="008B07D6"/>
    <w:rsid w:val="008B09D3"/>
    <w:rsid w:val="008B0D52"/>
    <w:rsid w:val="008B1AAB"/>
    <w:rsid w:val="008B214D"/>
    <w:rsid w:val="008B23AF"/>
    <w:rsid w:val="008B3530"/>
    <w:rsid w:val="008B4102"/>
    <w:rsid w:val="008B6975"/>
    <w:rsid w:val="008B7E63"/>
    <w:rsid w:val="008C1CC7"/>
    <w:rsid w:val="008C1CCC"/>
    <w:rsid w:val="008C1F38"/>
    <w:rsid w:val="008C7BB4"/>
    <w:rsid w:val="008D0B5B"/>
    <w:rsid w:val="008D1EA7"/>
    <w:rsid w:val="008D1FA1"/>
    <w:rsid w:val="008D2090"/>
    <w:rsid w:val="008D37C2"/>
    <w:rsid w:val="008D3E91"/>
    <w:rsid w:val="008D435C"/>
    <w:rsid w:val="008D46F3"/>
    <w:rsid w:val="008D49ED"/>
    <w:rsid w:val="008D58FD"/>
    <w:rsid w:val="008E0023"/>
    <w:rsid w:val="008E61AF"/>
    <w:rsid w:val="008E674E"/>
    <w:rsid w:val="008F183A"/>
    <w:rsid w:val="008F20FC"/>
    <w:rsid w:val="008F431A"/>
    <w:rsid w:val="008F4E01"/>
    <w:rsid w:val="008F50C0"/>
    <w:rsid w:val="008F50F3"/>
    <w:rsid w:val="008F576C"/>
    <w:rsid w:val="008F7DBF"/>
    <w:rsid w:val="00900EC9"/>
    <w:rsid w:val="0090231C"/>
    <w:rsid w:val="00902A33"/>
    <w:rsid w:val="00907B91"/>
    <w:rsid w:val="00907E4E"/>
    <w:rsid w:val="00911DBB"/>
    <w:rsid w:val="0091243B"/>
    <w:rsid w:val="00913461"/>
    <w:rsid w:val="009157A9"/>
    <w:rsid w:val="00916570"/>
    <w:rsid w:val="0092165B"/>
    <w:rsid w:val="00922343"/>
    <w:rsid w:val="009243A0"/>
    <w:rsid w:val="00927476"/>
    <w:rsid w:val="0092768D"/>
    <w:rsid w:val="00927CF8"/>
    <w:rsid w:val="009315B5"/>
    <w:rsid w:val="009321F9"/>
    <w:rsid w:val="00932E3E"/>
    <w:rsid w:val="00932E4C"/>
    <w:rsid w:val="00932F27"/>
    <w:rsid w:val="00934091"/>
    <w:rsid w:val="00934236"/>
    <w:rsid w:val="00934661"/>
    <w:rsid w:val="00934874"/>
    <w:rsid w:val="00935C5C"/>
    <w:rsid w:val="00935DEA"/>
    <w:rsid w:val="0094216A"/>
    <w:rsid w:val="00944291"/>
    <w:rsid w:val="00944777"/>
    <w:rsid w:val="00946380"/>
    <w:rsid w:val="00946396"/>
    <w:rsid w:val="009505C5"/>
    <w:rsid w:val="0095341B"/>
    <w:rsid w:val="00954889"/>
    <w:rsid w:val="00954B08"/>
    <w:rsid w:val="009565E4"/>
    <w:rsid w:val="00956D43"/>
    <w:rsid w:val="009571FF"/>
    <w:rsid w:val="00957365"/>
    <w:rsid w:val="0096146E"/>
    <w:rsid w:val="00962629"/>
    <w:rsid w:val="009632D0"/>
    <w:rsid w:val="009639C2"/>
    <w:rsid w:val="0096624A"/>
    <w:rsid w:val="0096694D"/>
    <w:rsid w:val="00971BAD"/>
    <w:rsid w:val="00971C7C"/>
    <w:rsid w:val="009744CD"/>
    <w:rsid w:val="00974A5B"/>
    <w:rsid w:val="00975784"/>
    <w:rsid w:val="00975E1B"/>
    <w:rsid w:val="009812E1"/>
    <w:rsid w:val="00983EEF"/>
    <w:rsid w:val="00984BCC"/>
    <w:rsid w:val="00985C8D"/>
    <w:rsid w:val="00990487"/>
    <w:rsid w:val="00990627"/>
    <w:rsid w:val="00990A9E"/>
    <w:rsid w:val="009910EE"/>
    <w:rsid w:val="00991173"/>
    <w:rsid w:val="009913AB"/>
    <w:rsid w:val="00992070"/>
    <w:rsid w:val="00992363"/>
    <w:rsid w:val="009932A4"/>
    <w:rsid w:val="00994029"/>
    <w:rsid w:val="0099503C"/>
    <w:rsid w:val="009951A3"/>
    <w:rsid w:val="009A04A8"/>
    <w:rsid w:val="009A0FE2"/>
    <w:rsid w:val="009A16FC"/>
    <w:rsid w:val="009B0479"/>
    <w:rsid w:val="009B05ED"/>
    <w:rsid w:val="009B1589"/>
    <w:rsid w:val="009B196D"/>
    <w:rsid w:val="009B2349"/>
    <w:rsid w:val="009B2F11"/>
    <w:rsid w:val="009B2FF7"/>
    <w:rsid w:val="009B43DE"/>
    <w:rsid w:val="009B6CB5"/>
    <w:rsid w:val="009C3A3A"/>
    <w:rsid w:val="009C3AAA"/>
    <w:rsid w:val="009C4E2E"/>
    <w:rsid w:val="009C4F81"/>
    <w:rsid w:val="009C59EC"/>
    <w:rsid w:val="009C726A"/>
    <w:rsid w:val="009D09F8"/>
    <w:rsid w:val="009D0DB7"/>
    <w:rsid w:val="009D1437"/>
    <w:rsid w:val="009D4E67"/>
    <w:rsid w:val="009D510E"/>
    <w:rsid w:val="009D5B15"/>
    <w:rsid w:val="009D7C7E"/>
    <w:rsid w:val="009E40F1"/>
    <w:rsid w:val="009E466D"/>
    <w:rsid w:val="009E6AB8"/>
    <w:rsid w:val="009F24BD"/>
    <w:rsid w:val="009F2C27"/>
    <w:rsid w:val="009F3533"/>
    <w:rsid w:val="009F3F6E"/>
    <w:rsid w:val="009F4576"/>
    <w:rsid w:val="009F4888"/>
    <w:rsid w:val="009F6521"/>
    <w:rsid w:val="00A00D18"/>
    <w:rsid w:val="00A01CD3"/>
    <w:rsid w:val="00A0690E"/>
    <w:rsid w:val="00A06CB5"/>
    <w:rsid w:val="00A114C0"/>
    <w:rsid w:val="00A11F80"/>
    <w:rsid w:val="00A12617"/>
    <w:rsid w:val="00A12E0B"/>
    <w:rsid w:val="00A14AB8"/>
    <w:rsid w:val="00A1584B"/>
    <w:rsid w:val="00A2280E"/>
    <w:rsid w:val="00A230C4"/>
    <w:rsid w:val="00A240E1"/>
    <w:rsid w:val="00A243E3"/>
    <w:rsid w:val="00A25A63"/>
    <w:rsid w:val="00A25DEE"/>
    <w:rsid w:val="00A26318"/>
    <w:rsid w:val="00A26922"/>
    <w:rsid w:val="00A272CC"/>
    <w:rsid w:val="00A31448"/>
    <w:rsid w:val="00A31832"/>
    <w:rsid w:val="00A31DE8"/>
    <w:rsid w:val="00A31F81"/>
    <w:rsid w:val="00A34F7E"/>
    <w:rsid w:val="00A36E93"/>
    <w:rsid w:val="00A37728"/>
    <w:rsid w:val="00A379C4"/>
    <w:rsid w:val="00A404D0"/>
    <w:rsid w:val="00A4075E"/>
    <w:rsid w:val="00A4234F"/>
    <w:rsid w:val="00A45FC8"/>
    <w:rsid w:val="00A46455"/>
    <w:rsid w:val="00A46826"/>
    <w:rsid w:val="00A50738"/>
    <w:rsid w:val="00A534E1"/>
    <w:rsid w:val="00A54D34"/>
    <w:rsid w:val="00A60EE5"/>
    <w:rsid w:val="00A61132"/>
    <w:rsid w:val="00A63266"/>
    <w:rsid w:val="00A6362C"/>
    <w:rsid w:val="00A655F0"/>
    <w:rsid w:val="00A66ADA"/>
    <w:rsid w:val="00A66E20"/>
    <w:rsid w:val="00A67DB5"/>
    <w:rsid w:val="00A71E80"/>
    <w:rsid w:val="00A723D9"/>
    <w:rsid w:val="00A73FD6"/>
    <w:rsid w:val="00A75AD2"/>
    <w:rsid w:val="00A77953"/>
    <w:rsid w:val="00A817DA"/>
    <w:rsid w:val="00A83989"/>
    <w:rsid w:val="00A85084"/>
    <w:rsid w:val="00A854E4"/>
    <w:rsid w:val="00A8589C"/>
    <w:rsid w:val="00A85C41"/>
    <w:rsid w:val="00A91A25"/>
    <w:rsid w:val="00A93B3A"/>
    <w:rsid w:val="00A94B55"/>
    <w:rsid w:val="00A95737"/>
    <w:rsid w:val="00AA06A8"/>
    <w:rsid w:val="00AA086F"/>
    <w:rsid w:val="00AA215B"/>
    <w:rsid w:val="00AA37AF"/>
    <w:rsid w:val="00AA4A1C"/>
    <w:rsid w:val="00AA79A0"/>
    <w:rsid w:val="00AB0087"/>
    <w:rsid w:val="00AB16CA"/>
    <w:rsid w:val="00AB1FB9"/>
    <w:rsid w:val="00AB36B0"/>
    <w:rsid w:val="00AB53C4"/>
    <w:rsid w:val="00AB65A9"/>
    <w:rsid w:val="00AC00F8"/>
    <w:rsid w:val="00AC186B"/>
    <w:rsid w:val="00AC44D2"/>
    <w:rsid w:val="00AC4732"/>
    <w:rsid w:val="00AC781E"/>
    <w:rsid w:val="00AD209A"/>
    <w:rsid w:val="00AD4637"/>
    <w:rsid w:val="00AD5ED6"/>
    <w:rsid w:val="00AE0547"/>
    <w:rsid w:val="00AE0917"/>
    <w:rsid w:val="00AE0F29"/>
    <w:rsid w:val="00AE38A5"/>
    <w:rsid w:val="00AE4224"/>
    <w:rsid w:val="00AE4FCC"/>
    <w:rsid w:val="00AE6DF9"/>
    <w:rsid w:val="00AE785A"/>
    <w:rsid w:val="00AF056D"/>
    <w:rsid w:val="00AF1416"/>
    <w:rsid w:val="00AF3A9D"/>
    <w:rsid w:val="00AF4D37"/>
    <w:rsid w:val="00AF5057"/>
    <w:rsid w:val="00AF5149"/>
    <w:rsid w:val="00B003AC"/>
    <w:rsid w:val="00B02924"/>
    <w:rsid w:val="00B02AEA"/>
    <w:rsid w:val="00B03054"/>
    <w:rsid w:val="00B05C3F"/>
    <w:rsid w:val="00B10B4F"/>
    <w:rsid w:val="00B10B81"/>
    <w:rsid w:val="00B11187"/>
    <w:rsid w:val="00B11527"/>
    <w:rsid w:val="00B11825"/>
    <w:rsid w:val="00B11C96"/>
    <w:rsid w:val="00B13443"/>
    <w:rsid w:val="00B1459F"/>
    <w:rsid w:val="00B1517D"/>
    <w:rsid w:val="00B155ED"/>
    <w:rsid w:val="00B1640E"/>
    <w:rsid w:val="00B169CD"/>
    <w:rsid w:val="00B21DD1"/>
    <w:rsid w:val="00B22D6C"/>
    <w:rsid w:val="00B24145"/>
    <w:rsid w:val="00B24C44"/>
    <w:rsid w:val="00B26D7C"/>
    <w:rsid w:val="00B30A49"/>
    <w:rsid w:val="00B32D7D"/>
    <w:rsid w:val="00B3625D"/>
    <w:rsid w:val="00B37631"/>
    <w:rsid w:val="00B40085"/>
    <w:rsid w:val="00B40BBE"/>
    <w:rsid w:val="00B4220D"/>
    <w:rsid w:val="00B424F5"/>
    <w:rsid w:val="00B443D4"/>
    <w:rsid w:val="00B45D82"/>
    <w:rsid w:val="00B46A29"/>
    <w:rsid w:val="00B47376"/>
    <w:rsid w:val="00B51493"/>
    <w:rsid w:val="00B5596D"/>
    <w:rsid w:val="00B56710"/>
    <w:rsid w:val="00B57221"/>
    <w:rsid w:val="00B60979"/>
    <w:rsid w:val="00B6201D"/>
    <w:rsid w:val="00B63FAF"/>
    <w:rsid w:val="00B64458"/>
    <w:rsid w:val="00B65850"/>
    <w:rsid w:val="00B65CCB"/>
    <w:rsid w:val="00B673E5"/>
    <w:rsid w:val="00B7340C"/>
    <w:rsid w:val="00B7350F"/>
    <w:rsid w:val="00B74B77"/>
    <w:rsid w:val="00B763FB"/>
    <w:rsid w:val="00B8001A"/>
    <w:rsid w:val="00B8133D"/>
    <w:rsid w:val="00B83E61"/>
    <w:rsid w:val="00B83F0B"/>
    <w:rsid w:val="00B863D2"/>
    <w:rsid w:val="00B865E3"/>
    <w:rsid w:val="00B8666F"/>
    <w:rsid w:val="00B86C9F"/>
    <w:rsid w:val="00B87E36"/>
    <w:rsid w:val="00B90E77"/>
    <w:rsid w:val="00B914BC"/>
    <w:rsid w:val="00B916D5"/>
    <w:rsid w:val="00B928C0"/>
    <w:rsid w:val="00B929DA"/>
    <w:rsid w:val="00B9347F"/>
    <w:rsid w:val="00B940AA"/>
    <w:rsid w:val="00B945F8"/>
    <w:rsid w:val="00B94C39"/>
    <w:rsid w:val="00B95328"/>
    <w:rsid w:val="00B9779E"/>
    <w:rsid w:val="00BA0B7B"/>
    <w:rsid w:val="00BA0FC8"/>
    <w:rsid w:val="00BA0FD5"/>
    <w:rsid w:val="00BA36A9"/>
    <w:rsid w:val="00BA5FC1"/>
    <w:rsid w:val="00BB0DBC"/>
    <w:rsid w:val="00BB0DF7"/>
    <w:rsid w:val="00BB12D8"/>
    <w:rsid w:val="00BB224F"/>
    <w:rsid w:val="00BB3622"/>
    <w:rsid w:val="00BB6250"/>
    <w:rsid w:val="00BB7856"/>
    <w:rsid w:val="00BB7E76"/>
    <w:rsid w:val="00BC03AB"/>
    <w:rsid w:val="00BC074F"/>
    <w:rsid w:val="00BC14AE"/>
    <w:rsid w:val="00BC28CD"/>
    <w:rsid w:val="00BC3796"/>
    <w:rsid w:val="00BC3D47"/>
    <w:rsid w:val="00BC6294"/>
    <w:rsid w:val="00BC62B7"/>
    <w:rsid w:val="00BC66EE"/>
    <w:rsid w:val="00BC6D7F"/>
    <w:rsid w:val="00BC71A2"/>
    <w:rsid w:val="00BD31ED"/>
    <w:rsid w:val="00BD4012"/>
    <w:rsid w:val="00BD4C58"/>
    <w:rsid w:val="00BD5AA6"/>
    <w:rsid w:val="00BD72A8"/>
    <w:rsid w:val="00BE2CB8"/>
    <w:rsid w:val="00BE55A4"/>
    <w:rsid w:val="00BF16DD"/>
    <w:rsid w:val="00BF1ED4"/>
    <w:rsid w:val="00BF65EE"/>
    <w:rsid w:val="00BF6D2A"/>
    <w:rsid w:val="00C00704"/>
    <w:rsid w:val="00C01075"/>
    <w:rsid w:val="00C012B7"/>
    <w:rsid w:val="00C01461"/>
    <w:rsid w:val="00C018E8"/>
    <w:rsid w:val="00C036A0"/>
    <w:rsid w:val="00C036DD"/>
    <w:rsid w:val="00C04F26"/>
    <w:rsid w:val="00C05983"/>
    <w:rsid w:val="00C0692F"/>
    <w:rsid w:val="00C11C08"/>
    <w:rsid w:val="00C11D93"/>
    <w:rsid w:val="00C11F05"/>
    <w:rsid w:val="00C13462"/>
    <w:rsid w:val="00C147E1"/>
    <w:rsid w:val="00C209B4"/>
    <w:rsid w:val="00C24ECA"/>
    <w:rsid w:val="00C263AB"/>
    <w:rsid w:val="00C3025B"/>
    <w:rsid w:val="00C307E4"/>
    <w:rsid w:val="00C31874"/>
    <w:rsid w:val="00C33052"/>
    <w:rsid w:val="00C33518"/>
    <w:rsid w:val="00C3550A"/>
    <w:rsid w:val="00C36DD0"/>
    <w:rsid w:val="00C370E7"/>
    <w:rsid w:val="00C37213"/>
    <w:rsid w:val="00C37984"/>
    <w:rsid w:val="00C402A8"/>
    <w:rsid w:val="00C407F4"/>
    <w:rsid w:val="00C412A4"/>
    <w:rsid w:val="00C43F34"/>
    <w:rsid w:val="00C57F80"/>
    <w:rsid w:val="00C6215C"/>
    <w:rsid w:val="00C62C7D"/>
    <w:rsid w:val="00C72061"/>
    <w:rsid w:val="00C84C54"/>
    <w:rsid w:val="00C874CF"/>
    <w:rsid w:val="00C87879"/>
    <w:rsid w:val="00C878E6"/>
    <w:rsid w:val="00C93E01"/>
    <w:rsid w:val="00C93E09"/>
    <w:rsid w:val="00C93F97"/>
    <w:rsid w:val="00C958CE"/>
    <w:rsid w:val="00C95B3F"/>
    <w:rsid w:val="00CA0C78"/>
    <w:rsid w:val="00CA1F84"/>
    <w:rsid w:val="00CA2E58"/>
    <w:rsid w:val="00CA4C23"/>
    <w:rsid w:val="00CA568E"/>
    <w:rsid w:val="00CA585F"/>
    <w:rsid w:val="00CA751E"/>
    <w:rsid w:val="00CA7C54"/>
    <w:rsid w:val="00CA7F6A"/>
    <w:rsid w:val="00CB0028"/>
    <w:rsid w:val="00CB0F32"/>
    <w:rsid w:val="00CB1833"/>
    <w:rsid w:val="00CB2CE9"/>
    <w:rsid w:val="00CB38C9"/>
    <w:rsid w:val="00CB3B78"/>
    <w:rsid w:val="00CC1EDA"/>
    <w:rsid w:val="00CC28CF"/>
    <w:rsid w:val="00CC2B02"/>
    <w:rsid w:val="00CC2F2A"/>
    <w:rsid w:val="00CC37ED"/>
    <w:rsid w:val="00CC42C3"/>
    <w:rsid w:val="00CC4D32"/>
    <w:rsid w:val="00CC517D"/>
    <w:rsid w:val="00CD0D1F"/>
    <w:rsid w:val="00CD12D7"/>
    <w:rsid w:val="00CD1D5A"/>
    <w:rsid w:val="00CD22E9"/>
    <w:rsid w:val="00CD23DC"/>
    <w:rsid w:val="00CD278B"/>
    <w:rsid w:val="00CD32BE"/>
    <w:rsid w:val="00CD3EFC"/>
    <w:rsid w:val="00CD4A35"/>
    <w:rsid w:val="00CD5C26"/>
    <w:rsid w:val="00CD5EB7"/>
    <w:rsid w:val="00CD5F69"/>
    <w:rsid w:val="00CD7E87"/>
    <w:rsid w:val="00CD7E89"/>
    <w:rsid w:val="00CE38C6"/>
    <w:rsid w:val="00CE468E"/>
    <w:rsid w:val="00CE56B5"/>
    <w:rsid w:val="00CE7BAB"/>
    <w:rsid w:val="00CF119A"/>
    <w:rsid w:val="00CF5B2B"/>
    <w:rsid w:val="00D007EA"/>
    <w:rsid w:val="00D0081C"/>
    <w:rsid w:val="00D00A58"/>
    <w:rsid w:val="00D0164B"/>
    <w:rsid w:val="00D02976"/>
    <w:rsid w:val="00D02FC7"/>
    <w:rsid w:val="00D032EF"/>
    <w:rsid w:val="00D04643"/>
    <w:rsid w:val="00D04A1F"/>
    <w:rsid w:val="00D04C14"/>
    <w:rsid w:val="00D0571C"/>
    <w:rsid w:val="00D06BDA"/>
    <w:rsid w:val="00D10B5A"/>
    <w:rsid w:val="00D114D0"/>
    <w:rsid w:val="00D11E79"/>
    <w:rsid w:val="00D12966"/>
    <w:rsid w:val="00D12E66"/>
    <w:rsid w:val="00D1325C"/>
    <w:rsid w:val="00D13A81"/>
    <w:rsid w:val="00D15514"/>
    <w:rsid w:val="00D218DE"/>
    <w:rsid w:val="00D22667"/>
    <w:rsid w:val="00D23658"/>
    <w:rsid w:val="00D25657"/>
    <w:rsid w:val="00D26070"/>
    <w:rsid w:val="00D270C7"/>
    <w:rsid w:val="00D30318"/>
    <w:rsid w:val="00D325B1"/>
    <w:rsid w:val="00D34DEE"/>
    <w:rsid w:val="00D356D7"/>
    <w:rsid w:val="00D36416"/>
    <w:rsid w:val="00D368F5"/>
    <w:rsid w:val="00D36E27"/>
    <w:rsid w:val="00D372FE"/>
    <w:rsid w:val="00D40AE6"/>
    <w:rsid w:val="00D419BE"/>
    <w:rsid w:val="00D44970"/>
    <w:rsid w:val="00D47D2D"/>
    <w:rsid w:val="00D508F3"/>
    <w:rsid w:val="00D52603"/>
    <w:rsid w:val="00D53C07"/>
    <w:rsid w:val="00D54E11"/>
    <w:rsid w:val="00D55158"/>
    <w:rsid w:val="00D55DB3"/>
    <w:rsid w:val="00D576CA"/>
    <w:rsid w:val="00D618A4"/>
    <w:rsid w:val="00D626C0"/>
    <w:rsid w:val="00D6299E"/>
    <w:rsid w:val="00D63618"/>
    <w:rsid w:val="00D650F0"/>
    <w:rsid w:val="00D66BB6"/>
    <w:rsid w:val="00D67E67"/>
    <w:rsid w:val="00D7049A"/>
    <w:rsid w:val="00D72AA1"/>
    <w:rsid w:val="00D72B1E"/>
    <w:rsid w:val="00D72FA2"/>
    <w:rsid w:val="00D74FCE"/>
    <w:rsid w:val="00D75FB2"/>
    <w:rsid w:val="00D7644C"/>
    <w:rsid w:val="00D7704B"/>
    <w:rsid w:val="00D80A7C"/>
    <w:rsid w:val="00D81087"/>
    <w:rsid w:val="00D81BA0"/>
    <w:rsid w:val="00D825E1"/>
    <w:rsid w:val="00D8345E"/>
    <w:rsid w:val="00D84239"/>
    <w:rsid w:val="00D877AE"/>
    <w:rsid w:val="00D8799A"/>
    <w:rsid w:val="00D9288B"/>
    <w:rsid w:val="00D92A95"/>
    <w:rsid w:val="00D94541"/>
    <w:rsid w:val="00D94CC7"/>
    <w:rsid w:val="00DA01A8"/>
    <w:rsid w:val="00DA1247"/>
    <w:rsid w:val="00DA1580"/>
    <w:rsid w:val="00DA2707"/>
    <w:rsid w:val="00DA3D86"/>
    <w:rsid w:val="00DA47FA"/>
    <w:rsid w:val="00DA53E4"/>
    <w:rsid w:val="00DA64F2"/>
    <w:rsid w:val="00DA764A"/>
    <w:rsid w:val="00DB0798"/>
    <w:rsid w:val="00DB0AEB"/>
    <w:rsid w:val="00DB12EB"/>
    <w:rsid w:val="00DB1368"/>
    <w:rsid w:val="00DB52A7"/>
    <w:rsid w:val="00DB5994"/>
    <w:rsid w:val="00DB5B53"/>
    <w:rsid w:val="00DB6471"/>
    <w:rsid w:val="00DC0370"/>
    <w:rsid w:val="00DC070B"/>
    <w:rsid w:val="00DC0F07"/>
    <w:rsid w:val="00DC395D"/>
    <w:rsid w:val="00DC50E1"/>
    <w:rsid w:val="00DC5375"/>
    <w:rsid w:val="00DC6D5D"/>
    <w:rsid w:val="00DC7BCC"/>
    <w:rsid w:val="00DD1043"/>
    <w:rsid w:val="00DD3CC1"/>
    <w:rsid w:val="00DD3CC6"/>
    <w:rsid w:val="00DE0F76"/>
    <w:rsid w:val="00DE1FE8"/>
    <w:rsid w:val="00DE3985"/>
    <w:rsid w:val="00DE398C"/>
    <w:rsid w:val="00DE3E8C"/>
    <w:rsid w:val="00DE4B97"/>
    <w:rsid w:val="00DE6E13"/>
    <w:rsid w:val="00DF0FE7"/>
    <w:rsid w:val="00DF3C7B"/>
    <w:rsid w:val="00DF5118"/>
    <w:rsid w:val="00DF5A22"/>
    <w:rsid w:val="00DF6722"/>
    <w:rsid w:val="00E0068F"/>
    <w:rsid w:val="00E02C48"/>
    <w:rsid w:val="00E03492"/>
    <w:rsid w:val="00E0361D"/>
    <w:rsid w:val="00E04346"/>
    <w:rsid w:val="00E05C17"/>
    <w:rsid w:val="00E063ED"/>
    <w:rsid w:val="00E06DDC"/>
    <w:rsid w:val="00E10479"/>
    <w:rsid w:val="00E11317"/>
    <w:rsid w:val="00E116CA"/>
    <w:rsid w:val="00E12F3B"/>
    <w:rsid w:val="00E13661"/>
    <w:rsid w:val="00E15BA9"/>
    <w:rsid w:val="00E167E1"/>
    <w:rsid w:val="00E22704"/>
    <w:rsid w:val="00E24206"/>
    <w:rsid w:val="00E3025B"/>
    <w:rsid w:val="00E30549"/>
    <w:rsid w:val="00E30631"/>
    <w:rsid w:val="00E3137F"/>
    <w:rsid w:val="00E31B1E"/>
    <w:rsid w:val="00E31B21"/>
    <w:rsid w:val="00E32289"/>
    <w:rsid w:val="00E32E03"/>
    <w:rsid w:val="00E32E91"/>
    <w:rsid w:val="00E35959"/>
    <w:rsid w:val="00E35BA1"/>
    <w:rsid w:val="00E376FE"/>
    <w:rsid w:val="00E44B9F"/>
    <w:rsid w:val="00E45EC4"/>
    <w:rsid w:val="00E51AE5"/>
    <w:rsid w:val="00E536FC"/>
    <w:rsid w:val="00E54768"/>
    <w:rsid w:val="00E55A5B"/>
    <w:rsid w:val="00E56CE6"/>
    <w:rsid w:val="00E616C7"/>
    <w:rsid w:val="00E62EF3"/>
    <w:rsid w:val="00E6482B"/>
    <w:rsid w:val="00E662B8"/>
    <w:rsid w:val="00E70802"/>
    <w:rsid w:val="00E73138"/>
    <w:rsid w:val="00E73250"/>
    <w:rsid w:val="00E74AA3"/>
    <w:rsid w:val="00E75179"/>
    <w:rsid w:val="00E77247"/>
    <w:rsid w:val="00E77432"/>
    <w:rsid w:val="00E8034C"/>
    <w:rsid w:val="00E8274F"/>
    <w:rsid w:val="00E82C0A"/>
    <w:rsid w:val="00E84C9A"/>
    <w:rsid w:val="00E87563"/>
    <w:rsid w:val="00E91E4C"/>
    <w:rsid w:val="00E92355"/>
    <w:rsid w:val="00E93CE1"/>
    <w:rsid w:val="00E93F0E"/>
    <w:rsid w:val="00E954D5"/>
    <w:rsid w:val="00E9658C"/>
    <w:rsid w:val="00E970C0"/>
    <w:rsid w:val="00E9743E"/>
    <w:rsid w:val="00EA0EA1"/>
    <w:rsid w:val="00EA1476"/>
    <w:rsid w:val="00EA393B"/>
    <w:rsid w:val="00EA6AB3"/>
    <w:rsid w:val="00EB1134"/>
    <w:rsid w:val="00EB1785"/>
    <w:rsid w:val="00EB2B2F"/>
    <w:rsid w:val="00EB3270"/>
    <w:rsid w:val="00EB3587"/>
    <w:rsid w:val="00EB434C"/>
    <w:rsid w:val="00EB5FBA"/>
    <w:rsid w:val="00EB605C"/>
    <w:rsid w:val="00EB679D"/>
    <w:rsid w:val="00EB6CE6"/>
    <w:rsid w:val="00EB7A2A"/>
    <w:rsid w:val="00EC2E19"/>
    <w:rsid w:val="00EC3376"/>
    <w:rsid w:val="00ED49D5"/>
    <w:rsid w:val="00ED55C5"/>
    <w:rsid w:val="00ED55CF"/>
    <w:rsid w:val="00ED61ED"/>
    <w:rsid w:val="00ED63D9"/>
    <w:rsid w:val="00ED69CB"/>
    <w:rsid w:val="00EE03B7"/>
    <w:rsid w:val="00EE10AD"/>
    <w:rsid w:val="00EE1320"/>
    <w:rsid w:val="00EE6160"/>
    <w:rsid w:val="00EF0FFA"/>
    <w:rsid w:val="00EF10D6"/>
    <w:rsid w:val="00EF1678"/>
    <w:rsid w:val="00EF2BCC"/>
    <w:rsid w:val="00EF4671"/>
    <w:rsid w:val="00EF5246"/>
    <w:rsid w:val="00EF728C"/>
    <w:rsid w:val="00EF7C46"/>
    <w:rsid w:val="00F004FD"/>
    <w:rsid w:val="00F02C86"/>
    <w:rsid w:val="00F0362A"/>
    <w:rsid w:val="00F03987"/>
    <w:rsid w:val="00F03EFF"/>
    <w:rsid w:val="00F04CD9"/>
    <w:rsid w:val="00F05F34"/>
    <w:rsid w:val="00F0692B"/>
    <w:rsid w:val="00F06B6D"/>
    <w:rsid w:val="00F070BB"/>
    <w:rsid w:val="00F07432"/>
    <w:rsid w:val="00F078DC"/>
    <w:rsid w:val="00F07C5D"/>
    <w:rsid w:val="00F10223"/>
    <w:rsid w:val="00F10CB7"/>
    <w:rsid w:val="00F1239D"/>
    <w:rsid w:val="00F12D6F"/>
    <w:rsid w:val="00F14EC4"/>
    <w:rsid w:val="00F15235"/>
    <w:rsid w:val="00F152FD"/>
    <w:rsid w:val="00F1622D"/>
    <w:rsid w:val="00F20A0A"/>
    <w:rsid w:val="00F2107C"/>
    <w:rsid w:val="00F239B7"/>
    <w:rsid w:val="00F254C5"/>
    <w:rsid w:val="00F25504"/>
    <w:rsid w:val="00F2670D"/>
    <w:rsid w:val="00F30304"/>
    <w:rsid w:val="00F3494F"/>
    <w:rsid w:val="00F3569A"/>
    <w:rsid w:val="00F35FF2"/>
    <w:rsid w:val="00F360BD"/>
    <w:rsid w:val="00F36B9B"/>
    <w:rsid w:val="00F3743F"/>
    <w:rsid w:val="00F374C5"/>
    <w:rsid w:val="00F40010"/>
    <w:rsid w:val="00F412E0"/>
    <w:rsid w:val="00F419D3"/>
    <w:rsid w:val="00F41C23"/>
    <w:rsid w:val="00F42468"/>
    <w:rsid w:val="00F443DB"/>
    <w:rsid w:val="00F458FD"/>
    <w:rsid w:val="00F45ECF"/>
    <w:rsid w:val="00F478AD"/>
    <w:rsid w:val="00F47AEB"/>
    <w:rsid w:val="00F5152E"/>
    <w:rsid w:val="00F52DB2"/>
    <w:rsid w:val="00F543AE"/>
    <w:rsid w:val="00F54EC2"/>
    <w:rsid w:val="00F5687B"/>
    <w:rsid w:val="00F57676"/>
    <w:rsid w:val="00F61255"/>
    <w:rsid w:val="00F624A6"/>
    <w:rsid w:val="00F63B20"/>
    <w:rsid w:val="00F65206"/>
    <w:rsid w:val="00F66201"/>
    <w:rsid w:val="00F66D25"/>
    <w:rsid w:val="00F670A1"/>
    <w:rsid w:val="00F67CDA"/>
    <w:rsid w:val="00F7062E"/>
    <w:rsid w:val="00F70D7A"/>
    <w:rsid w:val="00F734A3"/>
    <w:rsid w:val="00F74883"/>
    <w:rsid w:val="00F74BB8"/>
    <w:rsid w:val="00F845D4"/>
    <w:rsid w:val="00F86CEE"/>
    <w:rsid w:val="00F90560"/>
    <w:rsid w:val="00F9236D"/>
    <w:rsid w:val="00F960F7"/>
    <w:rsid w:val="00F97D75"/>
    <w:rsid w:val="00FA0FB6"/>
    <w:rsid w:val="00FA1102"/>
    <w:rsid w:val="00FA1420"/>
    <w:rsid w:val="00FA1F6B"/>
    <w:rsid w:val="00FA38DB"/>
    <w:rsid w:val="00FA42B0"/>
    <w:rsid w:val="00FA45B9"/>
    <w:rsid w:val="00FA5795"/>
    <w:rsid w:val="00FA6ADA"/>
    <w:rsid w:val="00FB18AC"/>
    <w:rsid w:val="00FB232E"/>
    <w:rsid w:val="00FB2363"/>
    <w:rsid w:val="00FB2BE3"/>
    <w:rsid w:val="00FB2D2F"/>
    <w:rsid w:val="00FB3033"/>
    <w:rsid w:val="00FB3CEC"/>
    <w:rsid w:val="00FB486E"/>
    <w:rsid w:val="00FC113E"/>
    <w:rsid w:val="00FC335D"/>
    <w:rsid w:val="00FC3A52"/>
    <w:rsid w:val="00FC4688"/>
    <w:rsid w:val="00FC69F9"/>
    <w:rsid w:val="00FC6F69"/>
    <w:rsid w:val="00FD19B6"/>
    <w:rsid w:val="00FD1C00"/>
    <w:rsid w:val="00FD3059"/>
    <w:rsid w:val="00FD5940"/>
    <w:rsid w:val="00FD5979"/>
    <w:rsid w:val="00FD67A5"/>
    <w:rsid w:val="00FD6A20"/>
    <w:rsid w:val="00FD7336"/>
    <w:rsid w:val="00FE0418"/>
    <w:rsid w:val="00FE0B8F"/>
    <w:rsid w:val="00FE0F51"/>
    <w:rsid w:val="00FE17D3"/>
    <w:rsid w:val="00FE3A78"/>
    <w:rsid w:val="00FE3DB9"/>
    <w:rsid w:val="00FE4B7B"/>
    <w:rsid w:val="00FE6758"/>
    <w:rsid w:val="00FE767B"/>
    <w:rsid w:val="00FF0D94"/>
    <w:rsid w:val="00FF0EC7"/>
    <w:rsid w:val="00FF4CD8"/>
    <w:rsid w:val="00FF4F9A"/>
    <w:rsid w:val="00FF59F9"/>
    <w:rsid w:val="00FF5CA6"/>
    <w:rsid w:val="00FF65FE"/>
    <w:rsid w:val="00FF6BAE"/>
    <w:rsid w:val="00FF720C"/>
    <w:rsid w:val="00FF72D5"/>
    <w:rsid w:val="00FF7377"/>
    <w:rsid w:val="025C7DF3"/>
    <w:rsid w:val="028B302C"/>
    <w:rsid w:val="028D0848"/>
    <w:rsid w:val="02F377C2"/>
    <w:rsid w:val="03683384"/>
    <w:rsid w:val="038D0C62"/>
    <w:rsid w:val="03D25A6C"/>
    <w:rsid w:val="04D02F9B"/>
    <w:rsid w:val="04FD0074"/>
    <w:rsid w:val="057D04FF"/>
    <w:rsid w:val="06680A60"/>
    <w:rsid w:val="07A95F79"/>
    <w:rsid w:val="08476641"/>
    <w:rsid w:val="08A24BED"/>
    <w:rsid w:val="0917156A"/>
    <w:rsid w:val="094C31DB"/>
    <w:rsid w:val="0A7907FA"/>
    <w:rsid w:val="0AAA344B"/>
    <w:rsid w:val="0AD05691"/>
    <w:rsid w:val="0B825EDC"/>
    <w:rsid w:val="0B993E7D"/>
    <w:rsid w:val="0BA77D00"/>
    <w:rsid w:val="0BF01B7F"/>
    <w:rsid w:val="0BF26D22"/>
    <w:rsid w:val="0C0545B0"/>
    <w:rsid w:val="0CB50529"/>
    <w:rsid w:val="0CC10406"/>
    <w:rsid w:val="0CC6464E"/>
    <w:rsid w:val="0D56208C"/>
    <w:rsid w:val="0D814054"/>
    <w:rsid w:val="0DA8082B"/>
    <w:rsid w:val="0E513E76"/>
    <w:rsid w:val="0E896FFD"/>
    <w:rsid w:val="0EC25EAA"/>
    <w:rsid w:val="0F47231B"/>
    <w:rsid w:val="0FB77817"/>
    <w:rsid w:val="0FE67B16"/>
    <w:rsid w:val="103237CD"/>
    <w:rsid w:val="104A1965"/>
    <w:rsid w:val="11206064"/>
    <w:rsid w:val="11653B06"/>
    <w:rsid w:val="12097BDA"/>
    <w:rsid w:val="124A5423"/>
    <w:rsid w:val="130C1EA2"/>
    <w:rsid w:val="13390128"/>
    <w:rsid w:val="13A0045B"/>
    <w:rsid w:val="143160C7"/>
    <w:rsid w:val="14A17037"/>
    <w:rsid w:val="14BA3010"/>
    <w:rsid w:val="15074568"/>
    <w:rsid w:val="156D0B0B"/>
    <w:rsid w:val="166D0681"/>
    <w:rsid w:val="16806006"/>
    <w:rsid w:val="17012C31"/>
    <w:rsid w:val="176E001F"/>
    <w:rsid w:val="179611A9"/>
    <w:rsid w:val="17FD3BA6"/>
    <w:rsid w:val="18D23E39"/>
    <w:rsid w:val="190079F6"/>
    <w:rsid w:val="19BE7308"/>
    <w:rsid w:val="19E45EE6"/>
    <w:rsid w:val="1A4C5C4F"/>
    <w:rsid w:val="1AA84894"/>
    <w:rsid w:val="1BBD0D9D"/>
    <w:rsid w:val="1CAA4239"/>
    <w:rsid w:val="1D1C587E"/>
    <w:rsid w:val="1E1F06A1"/>
    <w:rsid w:val="1E36567C"/>
    <w:rsid w:val="1EE45E61"/>
    <w:rsid w:val="1F090FE9"/>
    <w:rsid w:val="1F8A00C8"/>
    <w:rsid w:val="1F8F0C50"/>
    <w:rsid w:val="20216B78"/>
    <w:rsid w:val="21253E2A"/>
    <w:rsid w:val="21951DD7"/>
    <w:rsid w:val="22EC3B70"/>
    <w:rsid w:val="23B811A4"/>
    <w:rsid w:val="23BC337D"/>
    <w:rsid w:val="23C11005"/>
    <w:rsid w:val="23FC69E9"/>
    <w:rsid w:val="24507D85"/>
    <w:rsid w:val="245B536E"/>
    <w:rsid w:val="24EC3701"/>
    <w:rsid w:val="254F2A1C"/>
    <w:rsid w:val="256A0F66"/>
    <w:rsid w:val="2605484F"/>
    <w:rsid w:val="262002DC"/>
    <w:rsid w:val="266E5720"/>
    <w:rsid w:val="26732EA1"/>
    <w:rsid w:val="26AA3EC6"/>
    <w:rsid w:val="26CF3DEF"/>
    <w:rsid w:val="27C52033"/>
    <w:rsid w:val="2894689D"/>
    <w:rsid w:val="28E27689"/>
    <w:rsid w:val="28F20CF7"/>
    <w:rsid w:val="29CC4910"/>
    <w:rsid w:val="29F47DFA"/>
    <w:rsid w:val="2A46619B"/>
    <w:rsid w:val="2B225888"/>
    <w:rsid w:val="2C491672"/>
    <w:rsid w:val="2C630AF4"/>
    <w:rsid w:val="2D5D459A"/>
    <w:rsid w:val="2D7158BB"/>
    <w:rsid w:val="2D895870"/>
    <w:rsid w:val="317330B0"/>
    <w:rsid w:val="317A0EAA"/>
    <w:rsid w:val="317B1CEA"/>
    <w:rsid w:val="31A73EAC"/>
    <w:rsid w:val="31BD0120"/>
    <w:rsid w:val="33DF01DC"/>
    <w:rsid w:val="33FD68C5"/>
    <w:rsid w:val="35755A9E"/>
    <w:rsid w:val="35931692"/>
    <w:rsid w:val="364A45B9"/>
    <w:rsid w:val="3732470A"/>
    <w:rsid w:val="37454AD7"/>
    <w:rsid w:val="37FF0342"/>
    <w:rsid w:val="38E60624"/>
    <w:rsid w:val="39467D77"/>
    <w:rsid w:val="399D615E"/>
    <w:rsid w:val="39CA42C8"/>
    <w:rsid w:val="3A281B3D"/>
    <w:rsid w:val="3A506256"/>
    <w:rsid w:val="3A535636"/>
    <w:rsid w:val="3B983349"/>
    <w:rsid w:val="3BED773A"/>
    <w:rsid w:val="3BFF78CD"/>
    <w:rsid w:val="3C7A57DB"/>
    <w:rsid w:val="3CB9218E"/>
    <w:rsid w:val="3D0E6209"/>
    <w:rsid w:val="3D463752"/>
    <w:rsid w:val="3F532029"/>
    <w:rsid w:val="3F5D2834"/>
    <w:rsid w:val="3F7574FA"/>
    <w:rsid w:val="3F9F629D"/>
    <w:rsid w:val="3FD469E2"/>
    <w:rsid w:val="3FDF19FE"/>
    <w:rsid w:val="404A34E7"/>
    <w:rsid w:val="407D338F"/>
    <w:rsid w:val="4173019E"/>
    <w:rsid w:val="42846DFF"/>
    <w:rsid w:val="43625BD1"/>
    <w:rsid w:val="437E7020"/>
    <w:rsid w:val="43E32131"/>
    <w:rsid w:val="43E84870"/>
    <w:rsid w:val="441F0400"/>
    <w:rsid w:val="447935C6"/>
    <w:rsid w:val="44CC697D"/>
    <w:rsid w:val="44EA2DCA"/>
    <w:rsid w:val="457E7AAB"/>
    <w:rsid w:val="457F4BA2"/>
    <w:rsid w:val="462B3368"/>
    <w:rsid w:val="46423024"/>
    <w:rsid w:val="46646357"/>
    <w:rsid w:val="46AC338F"/>
    <w:rsid w:val="4718764A"/>
    <w:rsid w:val="474F76AF"/>
    <w:rsid w:val="477A194D"/>
    <w:rsid w:val="47E250B2"/>
    <w:rsid w:val="4A730163"/>
    <w:rsid w:val="4B183DC0"/>
    <w:rsid w:val="4D4A02CE"/>
    <w:rsid w:val="4DA83F9F"/>
    <w:rsid w:val="4DAF3932"/>
    <w:rsid w:val="4F511A98"/>
    <w:rsid w:val="4F620772"/>
    <w:rsid w:val="4F7324AC"/>
    <w:rsid w:val="50427957"/>
    <w:rsid w:val="50581446"/>
    <w:rsid w:val="507C378F"/>
    <w:rsid w:val="5084290B"/>
    <w:rsid w:val="514D32E5"/>
    <w:rsid w:val="519B7AC2"/>
    <w:rsid w:val="52396CFE"/>
    <w:rsid w:val="525C5DC8"/>
    <w:rsid w:val="52DD04EC"/>
    <w:rsid w:val="52DF521A"/>
    <w:rsid w:val="532201A8"/>
    <w:rsid w:val="53DE1822"/>
    <w:rsid w:val="53F82DED"/>
    <w:rsid w:val="542145A8"/>
    <w:rsid w:val="54BB3034"/>
    <w:rsid w:val="558D19D8"/>
    <w:rsid w:val="55AC4EB8"/>
    <w:rsid w:val="560B266E"/>
    <w:rsid w:val="574B75E9"/>
    <w:rsid w:val="57842D4A"/>
    <w:rsid w:val="594C0EF6"/>
    <w:rsid w:val="59A46731"/>
    <w:rsid w:val="59B20F96"/>
    <w:rsid w:val="5A572985"/>
    <w:rsid w:val="5A6957D9"/>
    <w:rsid w:val="5A8F0ECB"/>
    <w:rsid w:val="5AAA7FC1"/>
    <w:rsid w:val="5B6C6EE1"/>
    <w:rsid w:val="5C1D4EC5"/>
    <w:rsid w:val="5C6E6A49"/>
    <w:rsid w:val="5C770BB4"/>
    <w:rsid w:val="5C8332EA"/>
    <w:rsid w:val="5CE7734B"/>
    <w:rsid w:val="5D266A4A"/>
    <w:rsid w:val="5D781D47"/>
    <w:rsid w:val="5E5F75D5"/>
    <w:rsid w:val="5EA92D76"/>
    <w:rsid w:val="5FCE580F"/>
    <w:rsid w:val="5FDB526F"/>
    <w:rsid w:val="60615FE4"/>
    <w:rsid w:val="61307BBA"/>
    <w:rsid w:val="617E448E"/>
    <w:rsid w:val="61BC4A87"/>
    <w:rsid w:val="61D81F4B"/>
    <w:rsid w:val="627E0DE7"/>
    <w:rsid w:val="63052DBE"/>
    <w:rsid w:val="63126EB1"/>
    <w:rsid w:val="63347D6D"/>
    <w:rsid w:val="63E54F76"/>
    <w:rsid w:val="643F5C6F"/>
    <w:rsid w:val="64800E2F"/>
    <w:rsid w:val="655420C2"/>
    <w:rsid w:val="65C12AA8"/>
    <w:rsid w:val="65CF09AA"/>
    <w:rsid w:val="6621108B"/>
    <w:rsid w:val="66B464FC"/>
    <w:rsid w:val="67406560"/>
    <w:rsid w:val="677F7716"/>
    <w:rsid w:val="6819180E"/>
    <w:rsid w:val="689D3798"/>
    <w:rsid w:val="68C47F56"/>
    <w:rsid w:val="691C0422"/>
    <w:rsid w:val="695D60E9"/>
    <w:rsid w:val="6A855A3C"/>
    <w:rsid w:val="6AC2709D"/>
    <w:rsid w:val="6BB522D9"/>
    <w:rsid w:val="6C896C8E"/>
    <w:rsid w:val="6CAC0AB5"/>
    <w:rsid w:val="6D6A017B"/>
    <w:rsid w:val="6D84776D"/>
    <w:rsid w:val="6DE0205A"/>
    <w:rsid w:val="6E252362"/>
    <w:rsid w:val="6E892F4E"/>
    <w:rsid w:val="6E8B248F"/>
    <w:rsid w:val="6E9B1014"/>
    <w:rsid w:val="6ED72667"/>
    <w:rsid w:val="6F9B066E"/>
    <w:rsid w:val="6FCC6DA8"/>
    <w:rsid w:val="6FD223B9"/>
    <w:rsid w:val="70EC3582"/>
    <w:rsid w:val="71260836"/>
    <w:rsid w:val="717E4640"/>
    <w:rsid w:val="71C172EB"/>
    <w:rsid w:val="72257332"/>
    <w:rsid w:val="72465D43"/>
    <w:rsid w:val="73F5781E"/>
    <w:rsid w:val="756C2019"/>
    <w:rsid w:val="75B60D46"/>
    <w:rsid w:val="75E5171E"/>
    <w:rsid w:val="76441E94"/>
    <w:rsid w:val="7669177C"/>
    <w:rsid w:val="76B52FA9"/>
    <w:rsid w:val="76CC1748"/>
    <w:rsid w:val="7702663E"/>
    <w:rsid w:val="771E7DD0"/>
    <w:rsid w:val="77216642"/>
    <w:rsid w:val="778C09F0"/>
    <w:rsid w:val="77C833C5"/>
    <w:rsid w:val="785B1D59"/>
    <w:rsid w:val="78BC1513"/>
    <w:rsid w:val="79E11E4A"/>
    <w:rsid w:val="7A014C5D"/>
    <w:rsid w:val="7A5D3B10"/>
    <w:rsid w:val="7B025490"/>
    <w:rsid w:val="7BBA1677"/>
    <w:rsid w:val="7BC16C92"/>
    <w:rsid w:val="7C721921"/>
    <w:rsid w:val="7CEE27BB"/>
    <w:rsid w:val="7D0B4EC5"/>
    <w:rsid w:val="7D1E32D3"/>
    <w:rsid w:val="7DE5251F"/>
    <w:rsid w:val="7E21158B"/>
    <w:rsid w:val="7E215A33"/>
    <w:rsid w:val="7E844BE1"/>
    <w:rsid w:val="7E926577"/>
    <w:rsid w:val="7FEF4709"/>
    <w:rsid w:val="7FFD7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unhideWhenUsed="0" w:qFormat="1"/>
    <w:lsdException w:name="header" w:unhideWhenUsed="0" w:qFormat="1"/>
    <w:lsdException w:name="footer" w:unhideWhenUsed="0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qFormat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 w:qFormat="1"/>
    <w:lsdException w:name="FollowedHyperlink" w:semiHidden="1" w:uiPriority="0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AA06A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A06A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rsid w:val="00AA06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3">
    <w:name w:val="heading 3"/>
    <w:basedOn w:val="a"/>
    <w:next w:val="a"/>
    <w:link w:val="3Char"/>
    <w:qFormat/>
    <w:rsid w:val="00AA06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06A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06A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06A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06A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A06A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AA06A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AA06A8"/>
    <w:rPr>
      <w:b/>
      <w:bCs/>
    </w:rPr>
  </w:style>
  <w:style w:type="paragraph" w:styleId="a4">
    <w:name w:val="annotation text"/>
    <w:basedOn w:val="a"/>
    <w:link w:val="Char0"/>
    <w:uiPriority w:val="99"/>
    <w:qFormat/>
    <w:rsid w:val="00AA06A8"/>
    <w:pPr>
      <w:jc w:val="left"/>
    </w:pPr>
  </w:style>
  <w:style w:type="paragraph" w:styleId="70">
    <w:name w:val="toc 7"/>
    <w:basedOn w:val="a"/>
    <w:next w:val="a"/>
    <w:uiPriority w:val="39"/>
    <w:unhideWhenUsed/>
    <w:qFormat/>
    <w:rsid w:val="00AA06A8"/>
    <w:pPr>
      <w:ind w:left="1260"/>
      <w:jc w:val="left"/>
    </w:pPr>
    <w:rPr>
      <w:sz w:val="18"/>
      <w:szCs w:val="18"/>
    </w:rPr>
  </w:style>
  <w:style w:type="paragraph" w:styleId="a5">
    <w:name w:val="Normal Indent"/>
    <w:basedOn w:val="a"/>
    <w:uiPriority w:val="99"/>
    <w:unhideWhenUsed/>
    <w:qFormat/>
    <w:rsid w:val="00AA06A8"/>
    <w:pPr>
      <w:ind w:firstLineChars="200" w:firstLine="420"/>
    </w:pPr>
  </w:style>
  <w:style w:type="paragraph" w:styleId="a6">
    <w:name w:val="Document Map"/>
    <w:basedOn w:val="a"/>
    <w:link w:val="Char1"/>
    <w:uiPriority w:val="99"/>
    <w:unhideWhenUsed/>
    <w:qFormat/>
    <w:rsid w:val="00AA06A8"/>
    <w:rPr>
      <w:rFonts w:ascii="宋体"/>
      <w:sz w:val="18"/>
      <w:szCs w:val="18"/>
      <w:lang w:val="zh-CN"/>
    </w:rPr>
  </w:style>
  <w:style w:type="paragraph" w:styleId="50">
    <w:name w:val="toc 5"/>
    <w:basedOn w:val="a"/>
    <w:next w:val="a"/>
    <w:uiPriority w:val="39"/>
    <w:unhideWhenUsed/>
    <w:qFormat/>
    <w:rsid w:val="00AA06A8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AA06A8"/>
    <w:pPr>
      <w:ind w:left="420"/>
      <w:jc w:val="left"/>
    </w:pPr>
    <w:rPr>
      <w:i/>
      <w:iCs/>
      <w:sz w:val="20"/>
      <w:szCs w:val="20"/>
    </w:rPr>
  </w:style>
  <w:style w:type="paragraph" w:styleId="80">
    <w:name w:val="toc 8"/>
    <w:basedOn w:val="a"/>
    <w:next w:val="a"/>
    <w:uiPriority w:val="39"/>
    <w:unhideWhenUsed/>
    <w:qFormat/>
    <w:rsid w:val="00AA06A8"/>
    <w:pPr>
      <w:ind w:left="1470"/>
      <w:jc w:val="left"/>
    </w:pPr>
    <w:rPr>
      <w:sz w:val="18"/>
      <w:szCs w:val="18"/>
    </w:rPr>
  </w:style>
  <w:style w:type="paragraph" w:styleId="a7">
    <w:name w:val="Balloon Text"/>
    <w:basedOn w:val="a"/>
    <w:link w:val="Char2"/>
    <w:uiPriority w:val="99"/>
    <w:unhideWhenUsed/>
    <w:qFormat/>
    <w:rsid w:val="00AA06A8"/>
    <w:rPr>
      <w:sz w:val="18"/>
      <w:szCs w:val="18"/>
    </w:rPr>
  </w:style>
  <w:style w:type="paragraph" w:styleId="a8">
    <w:name w:val="footer"/>
    <w:basedOn w:val="a"/>
    <w:link w:val="Char3"/>
    <w:uiPriority w:val="99"/>
    <w:qFormat/>
    <w:rsid w:val="00AA06A8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 w:val="zh-CN"/>
    </w:rPr>
  </w:style>
  <w:style w:type="paragraph" w:styleId="a9">
    <w:name w:val="header"/>
    <w:basedOn w:val="a"/>
    <w:link w:val="Char4"/>
    <w:uiPriority w:val="99"/>
    <w:qFormat/>
    <w:rsid w:val="00AA0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AA06A8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qFormat/>
    <w:rsid w:val="00AA06A8"/>
    <w:pPr>
      <w:ind w:left="630"/>
      <w:jc w:val="left"/>
    </w:pPr>
    <w:rPr>
      <w:sz w:val="18"/>
      <w:szCs w:val="18"/>
    </w:rPr>
  </w:style>
  <w:style w:type="paragraph" w:styleId="aa">
    <w:name w:val="footnote text"/>
    <w:basedOn w:val="a"/>
    <w:link w:val="Char5"/>
    <w:uiPriority w:val="99"/>
    <w:unhideWhenUsed/>
    <w:qFormat/>
    <w:rsid w:val="00AA06A8"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qFormat/>
    <w:rsid w:val="00AA06A8"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AA06A8"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"/>
    <w:next w:val="a"/>
    <w:uiPriority w:val="39"/>
    <w:unhideWhenUsed/>
    <w:qFormat/>
    <w:rsid w:val="00AA06A8"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AA06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/>
    </w:rPr>
  </w:style>
  <w:style w:type="paragraph" w:styleId="ab">
    <w:name w:val="Normal (Web)"/>
    <w:basedOn w:val="a"/>
    <w:uiPriority w:val="99"/>
    <w:unhideWhenUsed/>
    <w:qFormat/>
    <w:rsid w:val="00AA06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6"/>
    <w:uiPriority w:val="10"/>
    <w:qFormat/>
    <w:rsid w:val="00AA06A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d">
    <w:name w:val="Strong"/>
    <w:uiPriority w:val="22"/>
    <w:qFormat/>
    <w:rsid w:val="00AA06A8"/>
    <w:rPr>
      <w:b/>
      <w:bCs/>
    </w:rPr>
  </w:style>
  <w:style w:type="character" w:styleId="ae">
    <w:name w:val="Emphasis"/>
    <w:uiPriority w:val="20"/>
    <w:qFormat/>
    <w:rsid w:val="00AA06A8"/>
    <w:rPr>
      <w:i/>
      <w:iCs/>
    </w:rPr>
  </w:style>
  <w:style w:type="character" w:styleId="af">
    <w:name w:val="Hyperlink"/>
    <w:uiPriority w:val="99"/>
    <w:qFormat/>
    <w:rsid w:val="00AA06A8"/>
    <w:rPr>
      <w:color w:val="0000FF"/>
      <w:u w:val="single"/>
    </w:rPr>
  </w:style>
  <w:style w:type="character" w:styleId="af0">
    <w:name w:val="annotation reference"/>
    <w:uiPriority w:val="99"/>
    <w:unhideWhenUsed/>
    <w:qFormat/>
    <w:rsid w:val="00AA06A8"/>
    <w:rPr>
      <w:sz w:val="21"/>
      <w:szCs w:val="21"/>
    </w:rPr>
  </w:style>
  <w:style w:type="character" w:styleId="af1">
    <w:name w:val="footnote reference"/>
    <w:uiPriority w:val="99"/>
    <w:unhideWhenUsed/>
    <w:qFormat/>
    <w:rsid w:val="00AA06A8"/>
    <w:rPr>
      <w:vertAlign w:val="superscript"/>
    </w:rPr>
  </w:style>
  <w:style w:type="table" w:styleId="af2">
    <w:name w:val="Table Grid"/>
    <w:basedOn w:val="a1"/>
    <w:uiPriority w:val="59"/>
    <w:qFormat/>
    <w:rsid w:val="00AA0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qFormat/>
    <w:rsid w:val="00AA06A8"/>
    <w:rPr>
      <w:rFonts w:ascii="Cambria" w:hAnsi="Cambria"/>
      <w:b/>
      <w:bCs/>
      <w:sz w:val="32"/>
      <w:szCs w:val="32"/>
      <w:lang w:val="zh-CN" w:eastAsia="zh-CN"/>
    </w:rPr>
  </w:style>
  <w:style w:type="character" w:customStyle="1" w:styleId="1Char">
    <w:name w:val="标题 1 Char"/>
    <w:link w:val="1"/>
    <w:uiPriority w:val="9"/>
    <w:qFormat/>
    <w:rsid w:val="00AA06A8"/>
    <w:rPr>
      <w:b/>
      <w:bCs/>
      <w:kern w:val="44"/>
      <w:sz w:val="44"/>
      <w:szCs w:val="44"/>
      <w:lang w:val="zh-CN" w:eastAsia="zh-CN"/>
    </w:rPr>
  </w:style>
  <w:style w:type="character" w:customStyle="1" w:styleId="3Char">
    <w:name w:val="标题 3 Char"/>
    <w:link w:val="3"/>
    <w:qFormat/>
    <w:rsid w:val="00AA06A8"/>
    <w:rPr>
      <w:b/>
      <w:bCs/>
      <w:sz w:val="32"/>
      <w:szCs w:val="32"/>
      <w:lang w:val="zh-CN" w:eastAsia="zh-CN"/>
    </w:rPr>
  </w:style>
  <w:style w:type="character" w:customStyle="1" w:styleId="Char4">
    <w:name w:val="页眉 Char"/>
    <w:link w:val="a9"/>
    <w:uiPriority w:val="99"/>
    <w:qFormat/>
    <w:rsid w:val="00AA06A8"/>
    <w:rPr>
      <w:sz w:val="18"/>
      <w:szCs w:val="18"/>
    </w:rPr>
  </w:style>
  <w:style w:type="character" w:customStyle="1" w:styleId="Char7">
    <w:name w:val="文档结构图 Char"/>
    <w:link w:val="11"/>
    <w:uiPriority w:val="99"/>
    <w:qFormat/>
    <w:rsid w:val="00AA06A8"/>
    <w:rPr>
      <w:rFonts w:ascii="宋体" w:eastAsia="宋体"/>
      <w:sz w:val="18"/>
      <w:szCs w:val="18"/>
    </w:rPr>
  </w:style>
  <w:style w:type="paragraph" w:customStyle="1" w:styleId="11">
    <w:name w:val="文档结构图1"/>
    <w:basedOn w:val="a"/>
    <w:link w:val="Char7"/>
    <w:qFormat/>
    <w:rsid w:val="00AA06A8"/>
    <w:rPr>
      <w:rFonts w:ascii="宋体" w:hAnsi="Times New Roman"/>
      <w:kern w:val="0"/>
      <w:sz w:val="18"/>
      <w:szCs w:val="18"/>
      <w:lang w:val="zh-CN"/>
    </w:rPr>
  </w:style>
  <w:style w:type="character" w:customStyle="1" w:styleId="Char0">
    <w:name w:val="批注文字 Char"/>
    <w:basedOn w:val="a0"/>
    <w:link w:val="a4"/>
    <w:uiPriority w:val="99"/>
    <w:qFormat/>
    <w:rsid w:val="00AA06A8"/>
  </w:style>
  <w:style w:type="character" w:customStyle="1" w:styleId="Char3">
    <w:name w:val="页脚 Char"/>
    <w:link w:val="a8"/>
    <w:uiPriority w:val="99"/>
    <w:qFormat/>
    <w:rsid w:val="00AA06A8"/>
    <w:rPr>
      <w:sz w:val="18"/>
      <w:szCs w:val="18"/>
    </w:rPr>
  </w:style>
  <w:style w:type="character" w:customStyle="1" w:styleId="12">
    <w:name w:val="已访问的超链接1"/>
    <w:qFormat/>
    <w:rsid w:val="00AA06A8"/>
    <w:rPr>
      <w:color w:val="800080"/>
      <w:u w:val="single"/>
    </w:rPr>
  </w:style>
  <w:style w:type="character" w:customStyle="1" w:styleId="shorttext">
    <w:name w:val="short_text"/>
    <w:basedOn w:val="a0"/>
    <w:qFormat/>
    <w:rsid w:val="00AA06A8"/>
  </w:style>
  <w:style w:type="paragraph" w:customStyle="1" w:styleId="p0">
    <w:name w:val="p0"/>
    <w:basedOn w:val="a"/>
    <w:uiPriority w:val="99"/>
    <w:qFormat/>
    <w:rsid w:val="00AA06A8"/>
    <w:pPr>
      <w:widowControl/>
    </w:pPr>
    <w:rPr>
      <w:rFonts w:cs="Calibri"/>
      <w:kern w:val="0"/>
      <w:szCs w:val="21"/>
    </w:rPr>
  </w:style>
  <w:style w:type="paragraph" w:customStyle="1" w:styleId="p17">
    <w:name w:val="p17"/>
    <w:basedOn w:val="a"/>
    <w:qFormat/>
    <w:rsid w:val="00AA06A8"/>
    <w:pPr>
      <w:widowControl/>
      <w:ind w:firstLine="420"/>
    </w:pPr>
    <w:rPr>
      <w:rFonts w:cs="Calibri"/>
      <w:kern w:val="0"/>
      <w:szCs w:val="21"/>
    </w:rPr>
  </w:style>
  <w:style w:type="paragraph" w:customStyle="1" w:styleId="13">
    <w:name w:val="列出段落1"/>
    <w:basedOn w:val="a"/>
    <w:qFormat/>
    <w:rsid w:val="00AA06A8"/>
    <w:pPr>
      <w:ind w:firstLineChars="200" w:firstLine="420"/>
    </w:pPr>
  </w:style>
  <w:style w:type="paragraph" w:customStyle="1" w:styleId="14">
    <w:name w:val="无间隔1"/>
    <w:qFormat/>
    <w:rsid w:val="00AA06A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文档结构图 Char1"/>
    <w:link w:val="a6"/>
    <w:uiPriority w:val="99"/>
    <w:semiHidden/>
    <w:qFormat/>
    <w:rsid w:val="00AA06A8"/>
    <w:rPr>
      <w:rFonts w:ascii="宋体" w:hAnsi="Calibri"/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sid w:val="00AA06A8"/>
    <w:rPr>
      <w:rFonts w:ascii="宋体" w:hAnsi="宋体" w:cs="宋体"/>
      <w:sz w:val="24"/>
      <w:szCs w:val="24"/>
    </w:rPr>
  </w:style>
  <w:style w:type="character" w:customStyle="1" w:styleId="high-light-bg">
    <w:name w:val="high-light-bg"/>
    <w:qFormat/>
    <w:rsid w:val="00AA06A8"/>
  </w:style>
  <w:style w:type="paragraph" w:customStyle="1" w:styleId="ordinary-output">
    <w:name w:val="ordinary-output"/>
    <w:basedOn w:val="a"/>
    <w:qFormat/>
    <w:rsid w:val="00AA06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6">
    <w:name w:val="标题 Char"/>
    <w:link w:val="ac"/>
    <w:uiPriority w:val="10"/>
    <w:qFormat/>
    <w:rsid w:val="00AA06A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qFormat/>
    <w:rsid w:val="00AA06A8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qFormat/>
    <w:rsid w:val="00AA06A8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qFormat/>
    <w:rsid w:val="00AA06A8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qFormat/>
    <w:rsid w:val="00AA06A8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qFormat/>
    <w:rsid w:val="00AA06A8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qFormat/>
    <w:rsid w:val="00AA06A8"/>
    <w:rPr>
      <w:rFonts w:ascii="Cambria" w:hAnsi="Cambria"/>
      <w:kern w:val="2"/>
      <w:sz w:val="21"/>
      <w:szCs w:val="21"/>
    </w:rPr>
  </w:style>
  <w:style w:type="character" w:customStyle="1" w:styleId="Char5">
    <w:name w:val="脚注文本 Char"/>
    <w:link w:val="aa"/>
    <w:uiPriority w:val="99"/>
    <w:semiHidden/>
    <w:qFormat/>
    <w:rsid w:val="00AA06A8"/>
    <w:rPr>
      <w:rFonts w:ascii="Calibri" w:hAnsi="Calibri"/>
      <w:kern w:val="2"/>
      <w:sz w:val="18"/>
      <w:szCs w:val="18"/>
    </w:rPr>
  </w:style>
  <w:style w:type="character" w:customStyle="1" w:styleId="Char">
    <w:name w:val="批注主题 Char"/>
    <w:link w:val="a3"/>
    <w:uiPriority w:val="99"/>
    <w:semiHidden/>
    <w:qFormat/>
    <w:rsid w:val="00AA06A8"/>
    <w:rPr>
      <w:rFonts w:ascii="Calibri" w:hAnsi="Calibri"/>
      <w:b/>
      <w:bCs/>
      <w:kern w:val="2"/>
      <w:sz w:val="21"/>
      <w:szCs w:val="22"/>
    </w:rPr>
  </w:style>
  <w:style w:type="character" w:customStyle="1" w:styleId="Char2">
    <w:name w:val="批注框文本 Char"/>
    <w:link w:val="a7"/>
    <w:uiPriority w:val="99"/>
    <w:semiHidden/>
    <w:qFormat/>
    <w:rsid w:val="00AA06A8"/>
    <w:rPr>
      <w:rFonts w:ascii="Calibri" w:hAnsi="Calibri"/>
      <w:kern w:val="2"/>
      <w:sz w:val="18"/>
      <w:szCs w:val="18"/>
    </w:rPr>
  </w:style>
  <w:style w:type="paragraph" w:customStyle="1" w:styleId="21">
    <w:name w:val="列出段落2"/>
    <w:basedOn w:val="a"/>
    <w:uiPriority w:val="34"/>
    <w:qFormat/>
    <w:rsid w:val="00AA06A8"/>
    <w:pPr>
      <w:ind w:firstLineChars="200" w:firstLine="420"/>
    </w:pPr>
  </w:style>
  <w:style w:type="paragraph" w:customStyle="1" w:styleId="CharCharCharCharCharChar">
    <w:name w:val="Char Char Char Char Char Char"/>
    <w:basedOn w:val="a"/>
    <w:qFormat/>
    <w:rsid w:val="00AA06A8"/>
    <w:pPr>
      <w:adjustRightInd w:val="0"/>
      <w:spacing w:line="360" w:lineRule="auto"/>
    </w:pPr>
    <w:rPr>
      <w:rFonts w:ascii="Times New Roman" w:hAnsi="Times New Roman"/>
      <w:szCs w:val="20"/>
    </w:rPr>
  </w:style>
  <w:style w:type="character" w:customStyle="1" w:styleId="2Char0">
    <w:name w:val="正文 2 Char"/>
    <w:link w:val="22"/>
    <w:qFormat/>
    <w:rsid w:val="00AA06A8"/>
    <w:rPr>
      <w:rFonts w:ascii="微软雅黑" w:eastAsia="微软雅黑" w:hAnsi="微软雅黑"/>
      <w:color w:val="000000"/>
    </w:rPr>
  </w:style>
  <w:style w:type="paragraph" w:customStyle="1" w:styleId="22">
    <w:name w:val="正文 2"/>
    <w:basedOn w:val="a"/>
    <w:link w:val="2Char0"/>
    <w:qFormat/>
    <w:rsid w:val="00AA06A8"/>
    <w:pPr>
      <w:widowControl/>
      <w:ind w:firstLineChars="200" w:firstLine="420"/>
    </w:pPr>
    <w:rPr>
      <w:rFonts w:ascii="微软雅黑" w:eastAsia="微软雅黑" w:hAnsi="微软雅黑"/>
      <w:color w:val="000000"/>
      <w:kern w:val="0"/>
      <w:sz w:val="20"/>
      <w:szCs w:val="20"/>
    </w:rPr>
  </w:style>
  <w:style w:type="table" w:customStyle="1" w:styleId="-31">
    <w:name w:val="浅色网格 - 强调文字颜色 31"/>
    <w:basedOn w:val="a1"/>
    <w:uiPriority w:val="62"/>
    <w:qFormat/>
    <w:rsid w:val="00AA06A8"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customStyle="1" w:styleId="15">
    <w:name w:val="浅色网格1"/>
    <w:basedOn w:val="a1"/>
    <w:uiPriority w:val="62"/>
    <w:qFormat/>
    <w:rsid w:val="00AA06A8"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23">
    <w:name w:val="无间隔2"/>
    <w:link w:val="Char8"/>
    <w:uiPriority w:val="1"/>
    <w:qFormat/>
    <w:rsid w:val="00AA06A8"/>
    <w:rPr>
      <w:rFonts w:ascii="Calibri" w:hAnsi="Calibri"/>
      <w:sz w:val="22"/>
      <w:szCs w:val="22"/>
    </w:rPr>
  </w:style>
  <w:style w:type="character" w:customStyle="1" w:styleId="Char8">
    <w:name w:val="无间隔 Char"/>
    <w:link w:val="23"/>
    <w:uiPriority w:val="1"/>
    <w:qFormat/>
    <w:rsid w:val="00AA06A8"/>
    <w:rPr>
      <w:rFonts w:ascii="Calibri" w:hAnsi="Calibri"/>
      <w:sz w:val="22"/>
      <w:szCs w:val="22"/>
    </w:rPr>
  </w:style>
  <w:style w:type="table" w:customStyle="1" w:styleId="24">
    <w:name w:val="浅色网格2"/>
    <w:basedOn w:val="a1"/>
    <w:uiPriority w:val="62"/>
    <w:qFormat/>
    <w:rsid w:val="00AA06A8"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customStyle="1" w:styleId="31">
    <w:name w:val="中等深浅网格 31"/>
    <w:basedOn w:val="a1"/>
    <w:uiPriority w:val="69"/>
    <w:qFormat/>
    <w:rsid w:val="00AA06A8"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customStyle="1" w:styleId="3-11">
    <w:name w:val="中等深浅网格 3 - 强调文字颜色 11"/>
    <w:basedOn w:val="a1"/>
    <w:uiPriority w:val="69"/>
    <w:qFormat/>
    <w:rsid w:val="00AA06A8"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customStyle="1" w:styleId="3-21">
    <w:name w:val="中等深浅网格 3 - 强调文字颜色 21"/>
    <w:basedOn w:val="a1"/>
    <w:uiPriority w:val="69"/>
    <w:qFormat/>
    <w:rsid w:val="00AA06A8"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customStyle="1" w:styleId="3-31">
    <w:name w:val="中等深浅网格 3 - 强调文字颜色 31"/>
    <w:basedOn w:val="a1"/>
    <w:uiPriority w:val="69"/>
    <w:qFormat/>
    <w:rsid w:val="00AA06A8"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customStyle="1" w:styleId="110">
    <w:name w:val="中等深浅网格 11"/>
    <w:basedOn w:val="a1"/>
    <w:uiPriority w:val="67"/>
    <w:qFormat/>
    <w:rsid w:val="00AA06A8"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2-61">
    <w:name w:val="中等深浅列表 2 - 强调文字颜色 61"/>
    <w:basedOn w:val="a1"/>
    <w:uiPriority w:val="66"/>
    <w:qFormat/>
    <w:rsid w:val="00AA06A8"/>
    <w:rPr>
      <w:rFonts w:ascii="Cambria" w:hAnsi="Cambria"/>
      <w:color w:val="000000"/>
      <w:kern w:val="2"/>
      <w:sz w:val="21"/>
      <w:szCs w:val="22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">
    <w:name w:val="中等深浅列表 2 - 强调文字颜色 51"/>
    <w:basedOn w:val="a1"/>
    <w:uiPriority w:val="66"/>
    <w:qFormat/>
    <w:rsid w:val="00AA06A8"/>
    <w:rPr>
      <w:rFonts w:ascii="Cambria" w:hAnsi="Cambria"/>
      <w:color w:val="000000"/>
      <w:kern w:val="2"/>
      <w:sz w:val="21"/>
      <w:szCs w:val="22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51">
    <w:name w:val="彩色列表 - 强调文字颜色 51"/>
    <w:basedOn w:val="a1"/>
    <w:uiPriority w:val="72"/>
    <w:qFormat/>
    <w:rsid w:val="00AA06A8"/>
    <w:rPr>
      <w:rFonts w:ascii="Calibri" w:hAnsi="Calibri"/>
      <w:color w:val="000000"/>
      <w:kern w:val="2"/>
      <w:sz w:val="21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hps">
    <w:name w:val="hps"/>
    <w:qFormat/>
    <w:rsid w:val="00AA06A8"/>
  </w:style>
  <w:style w:type="table" w:customStyle="1" w:styleId="210">
    <w:name w:val="浅色网格21"/>
    <w:basedOn w:val="a1"/>
    <w:uiPriority w:val="62"/>
    <w:qFormat/>
    <w:rsid w:val="00AA06A8"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customStyle="1" w:styleId="16">
    <w:name w:val="网格型1"/>
    <w:basedOn w:val="a1"/>
    <w:uiPriority w:val="59"/>
    <w:qFormat/>
    <w:rsid w:val="00AA06A8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text1">
    <w:name w:val="op_dict_text1"/>
    <w:qFormat/>
    <w:rsid w:val="00AA06A8"/>
  </w:style>
  <w:style w:type="character" w:customStyle="1" w:styleId="opdicttext2">
    <w:name w:val="op_dict_text2"/>
    <w:qFormat/>
    <w:rsid w:val="00AA06A8"/>
  </w:style>
  <w:style w:type="paragraph" w:customStyle="1" w:styleId="af3">
    <w:name w:val="小标题"/>
    <w:basedOn w:val="a"/>
    <w:next w:val="a5"/>
    <w:qFormat/>
    <w:rsid w:val="00AA06A8"/>
    <w:pPr>
      <w:widowControl/>
      <w:spacing w:beforeLines="100" w:line="276" w:lineRule="auto"/>
      <w:jc w:val="left"/>
    </w:pPr>
    <w:rPr>
      <w:rFonts w:ascii="Arial" w:eastAsia="微软雅黑" w:hAnsi="Arial"/>
      <w:b/>
      <w:kern w:val="0"/>
      <w:sz w:val="22"/>
      <w:lang w:eastAsia="en-US" w:bidi="en-US"/>
    </w:rPr>
  </w:style>
  <w:style w:type="paragraph" w:customStyle="1" w:styleId="17">
    <w:name w:val="修订1"/>
    <w:hidden/>
    <w:uiPriority w:val="99"/>
    <w:semiHidden/>
    <w:qFormat/>
    <w:rsid w:val="00AA06A8"/>
    <w:rPr>
      <w:rFonts w:ascii="Calibri" w:hAnsi="Calibri"/>
      <w:kern w:val="2"/>
      <w:sz w:val="21"/>
      <w:szCs w:val="22"/>
    </w:rPr>
  </w:style>
  <w:style w:type="character" w:customStyle="1" w:styleId="18">
    <w:name w:val="明显强调1"/>
    <w:uiPriority w:val="21"/>
    <w:qFormat/>
    <w:rsid w:val="00AA06A8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unhideWhenUsed="0" w:qFormat="1"/>
    <w:lsdException w:name="header" w:unhideWhenUsed="0" w:qFormat="1"/>
    <w:lsdException w:name="footer" w:unhideWhenUsed="0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qFormat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 w:qFormat="1"/>
    <w:lsdException w:name="FollowedHyperlink" w:semiHidden="1" w:uiPriority="0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70">
    <w:name w:val="toc 7"/>
    <w:basedOn w:val="a"/>
    <w:next w:val="a"/>
    <w:uiPriority w:val="39"/>
    <w:unhideWhenUsed/>
    <w:qFormat/>
    <w:pPr>
      <w:ind w:left="1260"/>
      <w:jc w:val="left"/>
    </w:pPr>
    <w:rPr>
      <w:sz w:val="18"/>
      <w:szCs w:val="18"/>
    </w:rPr>
  </w:style>
  <w:style w:type="paragraph" w:styleId="a5">
    <w:name w:val="Normal Indent"/>
    <w:basedOn w:val="a"/>
    <w:uiPriority w:val="99"/>
    <w:unhideWhenUsed/>
    <w:qFormat/>
    <w:pPr>
      <w:ind w:firstLineChars="200" w:firstLine="420"/>
    </w:pPr>
  </w:style>
  <w:style w:type="paragraph" w:styleId="a6">
    <w:name w:val="Document Map"/>
    <w:basedOn w:val="a"/>
    <w:link w:val="Char1"/>
    <w:uiPriority w:val="99"/>
    <w:unhideWhenUsed/>
    <w:qFormat/>
    <w:rPr>
      <w:rFonts w:ascii="宋体"/>
      <w:sz w:val="18"/>
      <w:szCs w:val="18"/>
      <w:lang w:val="zh-CN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20"/>
      <w:jc w:val="left"/>
    </w:pPr>
    <w:rPr>
      <w:i/>
      <w:iCs/>
      <w:sz w:val="20"/>
      <w:szCs w:val="20"/>
    </w:rPr>
  </w:style>
  <w:style w:type="paragraph" w:styleId="80">
    <w:name w:val="toc 8"/>
    <w:basedOn w:val="a"/>
    <w:next w:val="a"/>
    <w:uiPriority w:val="39"/>
    <w:unhideWhenUsed/>
    <w:qFormat/>
    <w:pPr>
      <w:ind w:left="1470"/>
      <w:jc w:val="left"/>
    </w:pPr>
    <w:rPr>
      <w:sz w:val="18"/>
      <w:szCs w:val="18"/>
    </w:rPr>
  </w:style>
  <w:style w:type="paragraph" w:styleId="a7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 w:val="zh-CN"/>
    </w:rPr>
  </w:style>
  <w:style w:type="paragraph" w:styleId="a9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aa">
    <w:name w:val="footnote text"/>
    <w:basedOn w:val="a"/>
    <w:link w:val="Char5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qFormat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"/>
    <w:next w:val="a"/>
    <w:uiPriority w:val="39"/>
    <w:unhideWhenUsed/>
    <w:qFormat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Emphasis"/>
    <w:uiPriority w:val="20"/>
    <w:qFormat/>
    <w:rPr>
      <w:i/>
      <w:iCs/>
    </w:rPr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character" w:styleId="af1">
    <w:name w:val="footnote reference"/>
    <w:uiPriority w:val="99"/>
    <w:unhideWhenUsed/>
    <w:qFormat/>
    <w:rPr>
      <w:vertAlign w:val="superscript"/>
    </w:rPr>
  </w:style>
  <w:style w:type="table" w:styleId="af2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qFormat/>
    <w:rPr>
      <w:rFonts w:ascii="Cambria" w:hAnsi="Cambria"/>
      <w:b/>
      <w:bCs/>
      <w:sz w:val="32"/>
      <w:szCs w:val="32"/>
      <w:lang w:val="zh-CN" w:eastAsia="zh-CN"/>
    </w:rPr>
  </w:style>
  <w:style w:type="character" w:customStyle="1" w:styleId="1Char">
    <w:name w:val="标题 1 Char"/>
    <w:link w:val="1"/>
    <w:uiPriority w:val="9"/>
    <w:qFormat/>
    <w:rPr>
      <w:b/>
      <w:bCs/>
      <w:kern w:val="44"/>
      <w:sz w:val="44"/>
      <w:szCs w:val="44"/>
      <w:lang w:val="zh-CN" w:eastAsia="zh-CN"/>
    </w:rPr>
  </w:style>
  <w:style w:type="character" w:customStyle="1" w:styleId="3Char">
    <w:name w:val="标题 3 Char"/>
    <w:link w:val="3"/>
    <w:qFormat/>
    <w:rPr>
      <w:b/>
      <w:bCs/>
      <w:sz w:val="32"/>
      <w:szCs w:val="32"/>
      <w:lang w:val="zh-CN" w:eastAsia="zh-CN"/>
    </w:rPr>
  </w:style>
  <w:style w:type="character" w:customStyle="1" w:styleId="Char4">
    <w:name w:val="页眉 Char"/>
    <w:link w:val="a9"/>
    <w:uiPriority w:val="99"/>
    <w:qFormat/>
    <w:rPr>
      <w:sz w:val="18"/>
      <w:szCs w:val="18"/>
    </w:rPr>
  </w:style>
  <w:style w:type="character" w:customStyle="1" w:styleId="Char7">
    <w:name w:val="文档结构图 Char"/>
    <w:link w:val="11"/>
    <w:uiPriority w:val="99"/>
    <w:qFormat/>
    <w:rPr>
      <w:rFonts w:ascii="宋体" w:eastAsia="宋体"/>
      <w:sz w:val="18"/>
      <w:szCs w:val="18"/>
    </w:rPr>
  </w:style>
  <w:style w:type="paragraph" w:customStyle="1" w:styleId="11">
    <w:name w:val="文档结构图1"/>
    <w:basedOn w:val="a"/>
    <w:link w:val="Char7"/>
    <w:qFormat/>
    <w:rPr>
      <w:rFonts w:ascii="宋体" w:hAnsi="Times New Roman"/>
      <w:kern w:val="0"/>
      <w:sz w:val="18"/>
      <w:szCs w:val="18"/>
      <w:lang w:val="zh-CN"/>
    </w:rPr>
  </w:style>
  <w:style w:type="character" w:customStyle="1" w:styleId="Char0">
    <w:name w:val="批注文字 Char"/>
    <w:basedOn w:val="a0"/>
    <w:link w:val="a4"/>
    <w:uiPriority w:val="99"/>
    <w:qFormat/>
  </w:style>
  <w:style w:type="character" w:customStyle="1" w:styleId="Char3">
    <w:name w:val="页脚 Char"/>
    <w:link w:val="a8"/>
    <w:uiPriority w:val="99"/>
    <w:qFormat/>
    <w:rPr>
      <w:sz w:val="18"/>
      <w:szCs w:val="18"/>
    </w:rPr>
  </w:style>
  <w:style w:type="character" w:customStyle="1" w:styleId="12">
    <w:name w:val="已访问的超链接1"/>
    <w:qFormat/>
    <w:rPr>
      <w:color w:val="800080"/>
      <w:u w:val="single"/>
    </w:rPr>
  </w:style>
  <w:style w:type="character" w:customStyle="1" w:styleId="shorttext">
    <w:name w:val="short_text"/>
    <w:basedOn w:val="a0"/>
    <w:qFormat/>
  </w:style>
  <w:style w:type="paragraph" w:customStyle="1" w:styleId="p0">
    <w:name w:val="p0"/>
    <w:basedOn w:val="a"/>
    <w:uiPriority w:val="99"/>
    <w:qFormat/>
    <w:pPr>
      <w:widowControl/>
    </w:pPr>
    <w:rPr>
      <w:rFonts w:cs="Calibri"/>
      <w:kern w:val="0"/>
      <w:szCs w:val="21"/>
    </w:rPr>
  </w:style>
  <w:style w:type="paragraph" w:customStyle="1" w:styleId="p17">
    <w:name w:val="p17"/>
    <w:basedOn w:val="a"/>
    <w:qFormat/>
    <w:pPr>
      <w:widowControl/>
      <w:ind w:firstLine="420"/>
    </w:pPr>
    <w:rPr>
      <w:rFonts w:cs="Calibri"/>
      <w:kern w:val="0"/>
      <w:szCs w:val="21"/>
    </w:rPr>
  </w:style>
  <w:style w:type="paragraph" w:customStyle="1" w:styleId="13">
    <w:name w:val="列出段落1"/>
    <w:basedOn w:val="a"/>
    <w:qFormat/>
    <w:pPr>
      <w:ind w:firstLineChars="200" w:firstLine="420"/>
    </w:pPr>
  </w:style>
  <w:style w:type="paragraph" w:customStyle="1" w:styleId="14">
    <w:name w:val="无间隔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文档结构图 Char1"/>
    <w:link w:val="a6"/>
    <w:uiPriority w:val="99"/>
    <w:semiHidden/>
    <w:qFormat/>
    <w:rPr>
      <w:rFonts w:ascii="宋体" w:hAnsi="Calibri"/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igh-light-bg">
    <w:name w:val="high-light-bg"/>
    <w:qFormat/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6">
    <w:name w:val="标题 Char"/>
    <w:link w:val="ac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qFormat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qFormat/>
    <w:rPr>
      <w:rFonts w:ascii="Cambria" w:hAnsi="Cambria"/>
      <w:kern w:val="2"/>
      <w:sz w:val="21"/>
      <w:szCs w:val="21"/>
    </w:rPr>
  </w:style>
  <w:style w:type="character" w:customStyle="1" w:styleId="Char5">
    <w:name w:val="脚注文本 Char"/>
    <w:link w:val="aa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Char">
    <w:name w:val="批注主题 Char"/>
    <w:link w:val="a3"/>
    <w:uiPriority w:val="99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Char2">
    <w:name w:val="批注框文本 Char"/>
    <w:link w:val="a7"/>
    <w:uiPriority w:val="99"/>
    <w:semiHidden/>
    <w:qFormat/>
    <w:rPr>
      <w:rFonts w:ascii="Calibri" w:hAnsi="Calibri"/>
      <w:kern w:val="2"/>
      <w:sz w:val="18"/>
      <w:szCs w:val="1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CharCharCharCharCharChar">
    <w:name w:val="Char Char Char Char Char Char"/>
    <w:basedOn w:val="a"/>
    <w:qFormat/>
    <w:pPr>
      <w:adjustRightInd w:val="0"/>
      <w:spacing w:line="360" w:lineRule="auto"/>
    </w:pPr>
    <w:rPr>
      <w:rFonts w:ascii="Times New Roman" w:hAnsi="Times New Roman"/>
      <w:szCs w:val="20"/>
    </w:rPr>
  </w:style>
  <w:style w:type="character" w:customStyle="1" w:styleId="2Char0">
    <w:name w:val="正文 2 Char"/>
    <w:link w:val="22"/>
    <w:qFormat/>
    <w:rPr>
      <w:rFonts w:ascii="微软雅黑" w:eastAsia="微软雅黑" w:hAnsi="微软雅黑"/>
      <w:color w:val="000000"/>
    </w:rPr>
  </w:style>
  <w:style w:type="paragraph" w:customStyle="1" w:styleId="22">
    <w:name w:val="正文 2"/>
    <w:basedOn w:val="a"/>
    <w:link w:val="2Char0"/>
    <w:qFormat/>
    <w:pPr>
      <w:widowControl/>
      <w:ind w:firstLineChars="200" w:firstLine="420"/>
    </w:pPr>
    <w:rPr>
      <w:rFonts w:ascii="微软雅黑" w:eastAsia="微软雅黑" w:hAnsi="微软雅黑"/>
      <w:color w:val="000000"/>
      <w:kern w:val="0"/>
      <w:sz w:val="20"/>
      <w:szCs w:val="20"/>
    </w:rPr>
  </w:style>
  <w:style w:type="table" w:customStyle="1" w:styleId="-31">
    <w:name w:val="浅色网格 - 强调文字颜色 31"/>
    <w:basedOn w:val="a1"/>
    <w:uiPriority w:val="62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customStyle="1" w:styleId="15">
    <w:name w:val="浅色网格1"/>
    <w:basedOn w:val="a1"/>
    <w:uiPriority w:val="62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23">
    <w:name w:val="无间隔2"/>
    <w:link w:val="Char8"/>
    <w:uiPriority w:val="1"/>
    <w:qFormat/>
    <w:rPr>
      <w:rFonts w:ascii="Calibri" w:hAnsi="Calibri"/>
      <w:sz w:val="22"/>
      <w:szCs w:val="22"/>
    </w:rPr>
  </w:style>
  <w:style w:type="character" w:customStyle="1" w:styleId="Char8">
    <w:name w:val="无间隔 Char"/>
    <w:link w:val="23"/>
    <w:uiPriority w:val="1"/>
    <w:qFormat/>
    <w:rPr>
      <w:rFonts w:ascii="Calibri" w:hAnsi="Calibri"/>
      <w:sz w:val="22"/>
      <w:szCs w:val="22"/>
    </w:rPr>
  </w:style>
  <w:style w:type="table" w:customStyle="1" w:styleId="24">
    <w:name w:val="浅色网格2"/>
    <w:basedOn w:val="a1"/>
    <w:uiPriority w:val="62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customStyle="1" w:styleId="31">
    <w:name w:val="中等深浅网格 31"/>
    <w:basedOn w:val="a1"/>
    <w:uiPriority w:val="6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customStyle="1" w:styleId="3-11">
    <w:name w:val="中等深浅网格 3 - 强调文字颜色 11"/>
    <w:basedOn w:val="a1"/>
    <w:uiPriority w:val="6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customStyle="1" w:styleId="3-21">
    <w:name w:val="中等深浅网格 3 - 强调文字颜色 21"/>
    <w:basedOn w:val="a1"/>
    <w:uiPriority w:val="6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customStyle="1" w:styleId="3-31">
    <w:name w:val="中等深浅网格 3 - 强调文字颜色 31"/>
    <w:basedOn w:val="a1"/>
    <w:uiPriority w:val="6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customStyle="1" w:styleId="110">
    <w:name w:val="中等深浅网格 11"/>
    <w:basedOn w:val="a1"/>
    <w:uiPriority w:val="67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2-61">
    <w:name w:val="中等深浅列表 2 - 强调文字颜色 61"/>
    <w:basedOn w:val="a1"/>
    <w:uiPriority w:val="66"/>
    <w:qFormat/>
    <w:rPr>
      <w:rFonts w:ascii="Cambria" w:hAnsi="Cambria"/>
      <w:color w:val="000000"/>
      <w:kern w:val="2"/>
      <w:sz w:val="21"/>
      <w:szCs w:val="22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">
    <w:name w:val="中等深浅列表 2 - 强调文字颜色 51"/>
    <w:basedOn w:val="a1"/>
    <w:uiPriority w:val="66"/>
    <w:qFormat/>
    <w:rPr>
      <w:rFonts w:ascii="Cambria" w:hAnsi="Cambria"/>
      <w:color w:val="000000"/>
      <w:kern w:val="2"/>
      <w:sz w:val="21"/>
      <w:szCs w:val="22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51">
    <w:name w:val="彩色列表 - 强调文字颜色 51"/>
    <w:basedOn w:val="a1"/>
    <w:uiPriority w:val="72"/>
    <w:qFormat/>
    <w:rPr>
      <w:rFonts w:ascii="Calibri" w:hAnsi="Calibri"/>
      <w:color w:val="000000"/>
      <w:kern w:val="2"/>
      <w:sz w:val="21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hps">
    <w:name w:val="hps"/>
    <w:qFormat/>
  </w:style>
  <w:style w:type="table" w:customStyle="1" w:styleId="210">
    <w:name w:val="浅色网格21"/>
    <w:basedOn w:val="a1"/>
    <w:uiPriority w:val="62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customStyle="1" w:styleId="16">
    <w:name w:val="网格型1"/>
    <w:basedOn w:val="a1"/>
    <w:uiPriority w:val="5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text1">
    <w:name w:val="op_dict_text1"/>
    <w:qFormat/>
  </w:style>
  <w:style w:type="character" w:customStyle="1" w:styleId="opdicttext2">
    <w:name w:val="op_dict_text2"/>
    <w:qFormat/>
  </w:style>
  <w:style w:type="paragraph" w:customStyle="1" w:styleId="af3">
    <w:name w:val="小标题"/>
    <w:basedOn w:val="a"/>
    <w:next w:val="a5"/>
    <w:qFormat/>
    <w:pPr>
      <w:widowControl/>
      <w:spacing w:beforeLines="100" w:line="276" w:lineRule="auto"/>
      <w:jc w:val="left"/>
    </w:pPr>
    <w:rPr>
      <w:rFonts w:ascii="Arial" w:eastAsia="微软雅黑" w:hAnsi="Arial"/>
      <w:b/>
      <w:kern w:val="0"/>
      <w:sz w:val="22"/>
      <w:lang w:eastAsia="en-US" w:bidi="en-US"/>
    </w:rPr>
  </w:style>
  <w:style w:type="paragraph" w:customStyle="1" w:styleId="17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  <w:style w:type="character" w:customStyle="1" w:styleId="18">
    <w:name w:val="明显强调1"/>
    <w:uiPriority w:val="21"/>
    <w:qFormat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B51B99-4BFD-4BE3-9137-5701ACD7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1185</Words>
  <Characters>1368</Characters>
  <Application>Microsoft Office Word</Application>
  <DocSecurity>0</DocSecurity>
  <Lines>11</Lines>
  <Paragraphs>5</Paragraphs>
  <ScaleCrop>false</ScaleCrop>
  <Company>Microsoft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Tech-zhyang</dc:title>
  <dc:creator>Administrator</dc:creator>
  <cp:lastModifiedBy>china</cp:lastModifiedBy>
  <cp:revision>4</cp:revision>
  <dcterms:created xsi:type="dcterms:W3CDTF">2017-12-02T10:20:00Z</dcterms:created>
  <dcterms:modified xsi:type="dcterms:W3CDTF">2017-12-02T10:44:00Z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